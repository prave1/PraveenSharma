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38B" w:rsidRPr="00380570" w:rsidRDefault="008D038B" w:rsidP="00FA4FD4">
      <w:pPr>
        <w:spacing w:line="240" w:lineRule="auto"/>
        <w:rPr>
          <w:b/>
        </w:rPr>
      </w:pPr>
      <w:r>
        <w:rPr>
          <w:b/>
        </w:rPr>
        <w:t>Name: Praveen Kumar</w:t>
      </w:r>
      <w:bookmarkStart w:id="0" w:name="_GoBack"/>
      <w:bookmarkEnd w:id="0"/>
    </w:p>
    <w:p w:rsidR="008D038B" w:rsidRPr="00380570" w:rsidRDefault="00F23F5A" w:rsidP="00FA4FD4">
      <w:pPr>
        <w:spacing w:line="240" w:lineRule="auto"/>
        <w:rPr>
          <w:b/>
        </w:rPr>
      </w:pPr>
      <w:r>
        <w:rPr>
          <w:b/>
        </w:rPr>
        <w:t>Ph.</w:t>
      </w:r>
      <w:r w:rsidR="008D038B">
        <w:rPr>
          <w:b/>
        </w:rPr>
        <w:t xml:space="preserve"> no: 8368305048</w:t>
      </w:r>
    </w:p>
    <w:p w:rsidR="008D038B" w:rsidRDefault="008D038B" w:rsidP="00FA4FD4">
      <w:pPr>
        <w:spacing w:line="240" w:lineRule="auto"/>
        <w:rPr>
          <w:b/>
        </w:rPr>
      </w:pPr>
      <w:r>
        <w:rPr>
          <w:b/>
        </w:rPr>
        <w:t>Email</w:t>
      </w:r>
      <w:r w:rsidRPr="00380570">
        <w:rPr>
          <w:b/>
        </w:rPr>
        <w:t xml:space="preserve">: </w:t>
      </w:r>
      <w:r>
        <w:t>Praveen.45236@gmail.com</w:t>
      </w:r>
    </w:p>
    <w:p w:rsidR="007404ED" w:rsidRPr="00420A37" w:rsidRDefault="007404ED" w:rsidP="00FA4FD4">
      <w:pPr>
        <w:spacing w:after="0" w:line="240" w:lineRule="auto"/>
        <w:ind w:left="-426"/>
        <w:rPr>
          <w:rFonts w:ascii="Times New Roman" w:hAnsi="Times New Roman" w:cs="Times New Roman"/>
          <w:szCs w:val="24"/>
        </w:rPr>
      </w:pPr>
    </w:p>
    <w:p w:rsidR="00A0305F" w:rsidRPr="00F12F2F" w:rsidRDefault="00A0305F" w:rsidP="00A0305F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p w:rsidR="00AA768E" w:rsidRPr="00C41E4E" w:rsidRDefault="00AA768E" w:rsidP="00AA768E">
      <w:pPr>
        <w:pStyle w:val="Heading1"/>
        <w:tabs>
          <w:tab w:val="clear" w:pos="0"/>
        </w:tabs>
        <w:spacing w:before="0"/>
        <w:ind w:left="-426"/>
        <w:rPr>
          <w:rFonts w:ascii="Times New Roman" w:hAnsi="Times New Roman" w:cs="Times New Roman"/>
          <w:u w:val="single"/>
        </w:rPr>
      </w:pPr>
      <w:r w:rsidRPr="00C41E4E">
        <w:rPr>
          <w:rFonts w:ascii="Times New Roman" w:hAnsi="Times New Roman" w:cs="Times New Roman"/>
          <w:u w:val="single"/>
        </w:rPr>
        <w:t>P</w:t>
      </w:r>
      <w:r w:rsidR="009E655E">
        <w:rPr>
          <w:rFonts w:ascii="Times New Roman" w:hAnsi="Times New Roman" w:cs="Times New Roman"/>
          <w:u w:val="single"/>
        </w:rPr>
        <w:t>rofessional  Summary</w:t>
      </w:r>
      <w:r w:rsidRPr="00C41E4E">
        <w:rPr>
          <w:rFonts w:ascii="Times New Roman" w:hAnsi="Times New Roman" w:cs="Times New Roman"/>
          <w:u w:val="single"/>
        </w:rPr>
        <w:t>:</w:t>
      </w:r>
    </w:p>
    <w:p w:rsidR="00AA768E" w:rsidRPr="007D2345" w:rsidRDefault="00C6143B" w:rsidP="002E2DA1">
      <w:pPr>
        <w:pStyle w:val="Heading1"/>
        <w:numPr>
          <w:ilvl w:val="2"/>
          <w:numId w:val="8"/>
        </w:numPr>
        <w:spacing w:before="0" w:line="240" w:lineRule="auto"/>
        <w:ind w:left="-142" w:hanging="284"/>
        <w:jc w:val="both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Total</w:t>
      </w:r>
      <w:r w:rsidR="00AA768E" w:rsidRPr="007D234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="00AA768E" w:rsidRPr="007D2345">
        <w:rPr>
          <w:rFonts w:ascii="Times New Roman" w:hAnsi="Times New Roman" w:cs="Times New Roman"/>
          <w:bCs w:val="0"/>
          <w:color w:val="auto"/>
          <w:sz w:val="20"/>
          <w:szCs w:val="20"/>
        </w:rPr>
        <w:t>3 years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of experience </w:t>
      </w:r>
      <w:r w:rsidR="00190397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in </w:t>
      </w:r>
      <w:r w:rsidR="00AA768E" w:rsidRPr="007D234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(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2</w:t>
      </w:r>
      <w:r w:rsidR="00AA768E" w:rsidRPr="007D234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years in Automation Testing and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1</w:t>
      </w:r>
      <w:r w:rsidR="00AA768E" w:rsidRPr="007D234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year</w:t>
      </w:r>
      <w:r w:rsidR="00AA768E" w:rsidRPr="007D234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in Manual Testing)</w:t>
      </w:r>
      <w:r w:rsidR="00014511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</w:p>
    <w:p w:rsidR="00235A10" w:rsidRDefault="00AA768E" w:rsidP="00235A10">
      <w:pPr>
        <w:pStyle w:val="ListParagraph"/>
        <w:numPr>
          <w:ilvl w:val="0"/>
          <w:numId w:val="8"/>
        </w:numPr>
        <w:spacing w:after="100" w:afterAutospacing="1" w:line="240" w:lineRule="auto"/>
        <w:ind w:left="-141" w:right="-612" w:hanging="284"/>
        <w:jc w:val="both"/>
        <w:rPr>
          <w:rFonts w:ascii="Times New Roman" w:hAnsi="Times New Roman" w:cs="Times New Roman"/>
          <w:sz w:val="20"/>
          <w:szCs w:val="20"/>
        </w:rPr>
      </w:pPr>
      <w:r w:rsidRPr="007D2345">
        <w:rPr>
          <w:rFonts w:ascii="Times New Roman" w:hAnsi="Times New Roman" w:cs="Times New Roman"/>
          <w:sz w:val="20"/>
          <w:szCs w:val="20"/>
        </w:rPr>
        <w:t xml:space="preserve">Worked as a Software Test Engineer with </w:t>
      </w:r>
      <w:r w:rsidR="00FA4FD4">
        <w:rPr>
          <w:rFonts w:ascii="Times New Roman" w:hAnsi="Times New Roman" w:cs="Times New Roman"/>
          <w:b/>
          <w:sz w:val="20"/>
          <w:szCs w:val="20"/>
        </w:rPr>
        <w:t>Mnop System Software</w:t>
      </w:r>
      <w:r w:rsidRPr="00F44B8A">
        <w:rPr>
          <w:rFonts w:ascii="Times New Roman" w:hAnsi="Times New Roman" w:cs="Times New Roman"/>
          <w:b/>
          <w:sz w:val="20"/>
          <w:szCs w:val="20"/>
        </w:rPr>
        <w:t xml:space="preserve"> India </w:t>
      </w:r>
      <w:r w:rsidR="008D038B">
        <w:rPr>
          <w:rFonts w:ascii="Times New Roman" w:hAnsi="Times New Roman" w:cs="Times New Roman"/>
          <w:sz w:val="20"/>
          <w:szCs w:val="20"/>
        </w:rPr>
        <w:t xml:space="preserve"> from </w:t>
      </w:r>
      <w:r w:rsidR="00FA4FD4">
        <w:rPr>
          <w:rFonts w:ascii="Times New Roman" w:hAnsi="Times New Roman" w:cs="Times New Roman"/>
          <w:sz w:val="20"/>
          <w:szCs w:val="20"/>
        </w:rPr>
        <w:t>June</w:t>
      </w:r>
      <w:r w:rsidR="008D038B">
        <w:rPr>
          <w:rFonts w:ascii="Times New Roman" w:hAnsi="Times New Roman" w:cs="Times New Roman"/>
          <w:sz w:val="20"/>
          <w:szCs w:val="20"/>
        </w:rPr>
        <w:t xml:space="preserve"> 2018 to Sept</w:t>
      </w:r>
      <w:r w:rsidRPr="007D2345">
        <w:rPr>
          <w:rFonts w:ascii="Times New Roman" w:hAnsi="Times New Roman" w:cs="Times New Roman"/>
          <w:sz w:val="20"/>
          <w:szCs w:val="20"/>
        </w:rPr>
        <w:t xml:space="preserve"> 2021.</w:t>
      </w:r>
    </w:p>
    <w:p w:rsidR="00081F64" w:rsidRPr="007D2345" w:rsidRDefault="00081F64" w:rsidP="00235A10">
      <w:pPr>
        <w:pStyle w:val="ListParagraph"/>
        <w:numPr>
          <w:ilvl w:val="0"/>
          <w:numId w:val="8"/>
        </w:numPr>
        <w:spacing w:after="100" w:afterAutospacing="1" w:line="240" w:lineRule="auto"/>
        <w:ind w:left="-141" w:right="-612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Currently I am working </w:t>
      </w:r>
      <w:r w:rsidR="00420A37">
        <w:rPr>
          <w:rFonts w:ascii="Times New Roman" w:hAnsi="Times New Roman" w:cs="Times New Roman"/>
          <w:sz w:val="20"/>
          <w:szCs w:val="20"/>
        </w:rPr>
        <w:t xml:space="preserve">in </w:t>
      </w:r>
      <w:r w:rsidR="00420A37" w:rsidRPr="00F44B8A">
        <w:rPr>
          <w:rFonts w:ascii="Times New Roman" w:hAnsi="Times New Roman" w:cs="Times New Roman"/>
          <w:b/>
          <w:sz w:val="20"/>
          <w:szCs w:val="20"/>
        </w:rPr>
        <w:t>TestYantra Software Solution</w:t>
      </w:r>
      <w:r w:rsidR="00420A37">
        <w:rPr>
          <w:rFonts w:ascii="Times New Roman" w:hAnsi="Times New Roman" w:cs="Times New Roman"/>
          <w:sz w:val="20"/>
          <w:szCs w:val="20"/>
        </w:rPr>
        <w:t xml:space="preserve"> </w:t>
      </w:r>
      <w:r w:rsidR="00F44B8A">
        <w:rPr>
          <w:rFonts w:ascii="Times New Roman" w:hAnsi="Times New Roman" w:cs="Times New Roman"/>
          <w:sz w:val="20"/>
          <w:szCs w:val="20"/>
        </w:rPr>
        <w:t>from</w:t>
      </w:r>
      <w:r w:rsidR="008D038B">
        <w:rPr>
          <w:rFonts w:ascii="Times New Roman" w:hAnsi="Times New Roman" w:cs="Times New Roman"/>
          <w:sz w:val="20"/>
          <w:szCs w:val="20"/>
        </w:rPr>
        <w:t xml:space="preserve"> Sept</w:t>
      </w:r>
      <w:r w:rsidR="00420A37">
        <w:rPr>
          <w:rFonts w:ascii="Times New Roman" w:hAnsi="Times New Roman" w:cs="Times New Roman"/>
          <w:sz w:val="20"/>
          <w:szCs w:val="20"/>
        </w:rPr>
        <w:t xml:space="preserve"> 2021.</w:t>
      </w:r>
    </w:p>
    <w:p w:rsidR="00AA768E" w:rsidRPr="00C41E4E" w:rsidRDefault="009E655E" w:rsidP="00B10F58">
      <w:pPr>
        <w:pStyle w:val="Heading1"/>
        <w:tabs>
          <w:tab w:val="left" w:pos="0"/>
        </w:tabs>
        <w:spacing w:before="0"/>
        <w:ind w:hanging="426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Technical  </w:t>
      </w:r>
      <w:r w:rsidR="008164D8">
        <w:rPr>
          <w:rFonts w:ascii="Times New Roman" w:hAnsi="Times New Roman" w:cs="Times New Roman"/>
          <w:u w:val="single"/>
        </w:rPr>
        <w:t>Skills</w:t>
      </w:r>
      <w:r w:rsidR="00AA768E" w:rsidRPr="00C41E4E">
        <w:rPr>
          <w:rFonts w:ascii="Times New Roman" w:hAnsi="Times New Roman" w:cs="Times New Roman"/>
          <w:u w:val="single"/>
        </w:rPr>
        <w:t>:</w:t>
      </w:r>
    </w:p>
    <w:p w:rsidR="005C6019" w:rsidRDefault="00E27FB8" w:rsidP="005C6019">
      <w:pPr>
        <w:pStyle w:val="Heading2"/>
        <w:numPr>
          <w:ilvl w:val="0"/>
          <w:numId w:val="14"/>
        </w:numPr>
        <w:spacing w:before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Automation</w:t>
      </w:r>
      <w:r w:rsidR="00AA768E" w:rsidRPr="00C41E4E">
        <w:rPr>
          <w:rFonts w:ascii="Times New Roman" w:hAnsi="Times New Roman" w:cs="Times New Roman"/>
          <w:sz w:val="24"/>
          <w:szCs w:val="24"/>
          <w:u w:val="single"/>
        </w:rPr>
        <w:t xml:space="preserve"> [</w:t>
      </w:r>
      <w:r>
        <w:rPr>
          <w:rFonts w:ascii="Times New Roman" w:hAnsi="Times New Roman" w:cs="Times New Roman"/>
          <w:sz w:val="24"/>
          <w:szCs w:val="24"/>
          <w:u w:val="single"/>
        </w:rPr>
        <w:t>Selenium Webdriver</w:t>
      </w:r>
      <w:r w:rsidR="00AA768E" w:rsidRPr="00C41E4E">
        <w:rPr>
          <w:rFonts w:ascii="Times New Roman" w:hAnsi="Times New Roman" w:cs="Times New Roman"/>
          <w:sz w:val="24"/>
          <w:szCs w:val="24"/>
          <w:u w:val="single"/>
        </w:rPr>
        <w:t>]:</w:t>
      </w:r>
    </w:p>
    <w:p w:rsidR="00E27FB8" w:rsidRPr="00E27FB8" w:rsidRDefault="00551FD1" w:rsidP="005C6019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Experience</w:t>
      </w:r>
      <w:r w:rsidR="00CF0F1B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on </w:t>
      </w:r>
      <w:r w:rsidR="00CF0F1B" w:rsidRPr="00A830EE">
        <w:rPr>
          <w:rFonts w:ascii="Times New Roman" w:hAnsi="Times New Roman" w:cs="Times New Roman"/>
          <w:bCs w:val="0"/>
          <w:color w:val="auto"/>
          <w:sz w:val="20"/>
          <w:szCs w:val="20"/>
        </w:rPr>
        <w:t>Hybrid Framework</w:t>
      </w:r>
      <w:r w:rsidR="00E27FB8" w:rsidRPr="00E27FB8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</w:p>
    <w:p w:rsidR="00E27FB8" w:rsidRPr="00E27FB8" w:rsidRDefault="00E27FB8" w:rsidP="00E27FB8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E27FB8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Good in writing </w:t>
      </w:r>
      <w:r w:rsidRPr="00A830EE">
        <w:rPr>
          <w:rFonts w:ascii="Times New Roman" w:hAnsi="Times New Roman" w:cs="Times New Roman"/>
          <w:bCs w:val="0"/>
          <w:color w:val="auto"/>
          <w:sz w:val="20"/>
          <w:szCs w:val="20"/>
        </w:rPr>
        <w:t>Xpath</w:t>
      </w:r>
      <w:r w:rsidRPr="00E27FB8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Expression.</w:t>
      </w:r>
    </w:p>
    <w:p w:rsidR="005C6019" w:rsidRPr="005C6019" w:rsidRDefault="00CF0F1B" w:rsidP="005C6019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Experience on </w:t>
      </w:r>
      <w:r w:rsidRPr="00A830EE">
        <w:rPr>
          <w:rFonts w:ascii="Times New Roman" w:hAnsi="Times New Roman" w:cs="Times New Roman"/>
          <w:bCs w:val="0"/>
          <w:color w:val="auto"/>
          <w:sz w:val="20"/>
          <w:szCs w:val="20"/>
        </w:rPr>
        <w:t>Page Object Model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="00AA768E"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Design Pattern.</w:t>
      </w:r>
    </w:p>
    <w:p w:rsidR="005C6019" w:rsidRPr="005C6019" w:rsidRDefault="00EE5A50" w:rsidP="005C6019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H</w:t>
      </w:r>
      <w:r w:rsidR="00CF0F1B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ands on </w:t>
      </w:r>
      <w:r w:rsidR="00CF0F1B" w:rsidRPr="00CF0F1B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Converting Test Cases into Test scripts</w:t>
      </w:r>
      <w:r w:rsidR="00AA768E"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</w:p>
    <w:p w:rsidR="005C6019" w:rsidRPr="005C6019" w:rsidRDefault="00EE5A50" w:rsidP="005C6019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Working knowledge on handling </w:t>
      </w:r>
      <w:r w:rsidRPr="00A830EE">
        <w:rPr>
          <w:rFonts w:ascii="Times New Roman" w:hAnsi="Times New Roman" w:cs="Times New Roman"/>
          <w:bCs w:val="0"/>
          <w:color w:val="auto"/>
          <w:sz w:val="20"/>
          <w:szCs w:val="20"/>
        </w:rPr>
        <w:t>popup, dropdown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and </w:t>
      </w:r>
      <w:r w:rsidRPr="00A830EE">
        <w:rPr>
          <w:rFonts w:ascii="Times New Roman" w:hAnsi="Times New Roman" w:cs="Times New Roman"/>
          <w:bCs w:val="0"/>
          <w:color w:val="auto"/>
          <w:sz w:val="20"/>
          <w:szCs w:val="20"/>
        </w:rPr>
        <w:t>mouse hover actions</w:t>
      </w:r>
      <w:r w:rsidR="00AA768E"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</w:p>
    <w:p w:rsidR="005C6019" w:rsidRPr="005C6019" w:rsidRDefault="00AA768E" w:rsidP="005C6019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Good knowledge </w:t>
      </w:r>
      <w:r w:rsidR="00E27FB8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on</w:t>
      </w:r>
      <w:r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Pr="00A830EE">
        <w:rPr>
          <w:rFonts w:ascii="Times New Roman" w:hAnsi="Times New Roman" w:cs="Times New Roman"/>
          <w:bCs w:val="0"/>
          <w:color w:val="auto"/>
          <w:sz w:val="20"/>
          <w:szCs w:val="20"/>
        </w:rPr>
        <w:t>Test</w:t>
      </w:r>
      <w:r w:rsidR="00B10F58" w:rsidRPr="00A830EE">
        <w:rPr>
          <w:rFonts w:ascii="Times New Roman" w:hAnsi="Times New Roman" w:cs="Times New Roman"/>
          <w:bCs w:val="0"/>
          <w:color w:val="auto"/>
          <w:sz w:val="20"/>
          <w:szCs w:val="20"/>
        </w:rPr>
        <w:t xml:space="preserve"> </w:t>
      </w:r>
      <w:r w:rsidRPr="00A830EE">
        <w:rPr>
          <w:rFonts w:ascii="Times New Roman" w:hAnsi="Times New Roman" w:cs="Times New Roman"/>
          <w:bCs w:val="0"/>
          <w:color w:val="auto"/>
          <w:sz w:val="20"/>
          <w:szCs w:val="20"/>
        </w:rPr>
        <w:t>NG</w:t>
      </w:r>
      <w:r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annotations.</w:t>
      </w:r>
    </w:p>
    <w:p w:rsidR="005C6019" w:rsidRDefault="00AA768E" w:rsidP="005C6019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Good experience on build Management tool </w:t>
      </w:r>
      <w:r w:rsidRPr="00A830EE">
        <w:rPr>
          <w:rFonts w:ascii="Times New Roman" w:hAnsi="Times New Roman" w:cs="Times New Roman"/>
          <w:bCs w:val="0"/>
          <w:color w:val="auto"/>
          <w:sz w:val="20"/>
          <w:szCs w:val="20"/>
        </w:rPr>
        <w:t>Maven</w:t>
      </w:r>
      <w:r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</w:p>
    <w:p w:rsidR="00C821F4" w:rsidRPr="00551FD1" w:rsidRDefault="00081F64" w:rsidP="00C821F4">
      <w:pPr>
        <w:pStyle w:val="BodyText"/>
        <w:numPr>
          <w:ilvl w:val="0"/>
          <w:numId w:val="15"/>
        </w:numPr>
        <w:rPr>
          <w:sz w:val="20"/>
          <w:lang w:val="en-US" w:eastAsia="ar-SA" w:bidi="ar-SA"/>
        </w:rPr>
      </w:pPr>
      <w:r>
        <w:rPr>
          <w:sz w:val="20"/>
          <w:lang w:val="en-US" w:eastAsia="ar-SA" w:bidi="ar-SA"/>
        </w:rPr>
        <w:t xml:space="preserve">Hands on Experience in </w:t>
      </w:r>
      <w:r w:rsidR="00C821F4" w:rsidRPr="00A830EE">
        <w:rPr>
          <w:b/>
          <w:sz w:val="20"/>
          <w:lang w:val="en-US" w:eastAsia="ar-SA" w:bidi="ar-SA"/>
        </w:rPr>
        <w:t xml:space="preserve">Dynamic </w:t>
      </w:r>
      <w:r w:rsidR="00190397" w:rsidRPr="00A830EE">
        <w:rPr>
          <w:b/>
          <w:sz w:val="20"/>
          <w:lang w:val="en-US" w:eastAsia="ar-SA" w:bidi="ar-SA"/>
        </w:rPr>
        <w:t>paths</w:t>
      </w:r>
      <w:r w:rsidRPr="00A830EE">
        <w:rPr>
          <w:b/>
          <w:sz w:val="20"/>
          <w:lang w:val="en-US" w:eastAsia="ar-SA" w:bidi="ar-SA"/>
        </w:rPr>
        <w:t xml:space="preserve">, </w:t>
      </w:r>
      <w:r w:rsidR="00AC5DD4" w:rsidRPr="00A830EE">
        <w:rPr>
          <w:b/>
          <w:sz w:val="20"/>
          <w:lang w:val="en-US" w:eastAsia="ar-SA" w:bidi="ar-SA"/>
        </w:rPr>
        <w:t>Calendar</w:t>
      </w:r>
      <w:r w:rsidRPr="00A830EE">
        <w:rPr>
          <w:b/>
          <w:sz w:val="20"/>
          <w:lang w:val="en-US" w:eastAsia="ar-SA" w:bidi="ar-SA"/>
        </w:rPr>
        <w:t xml:space="preserve">, </w:t>
      </w:r>
      <w:r w:rsidR="00190397" w:rsidRPr="00A830EE">
        <w:rPr>
          <w:b/>
          <w:sz w:val="20"/>
          <w:lang w:val="en-US" w:eastAsia="ar-SA" w:bidi="ar-SA"/>
        </w:rPr>
        <w:t>Data Provider</w:t>
      </w:r>
    </w:p>
    <w:p w:rsidR="00C821F4" w:rsidRPr="00A830EE" w:rsidRDefault="004D1FDC" w:rsidP="00C821F4">
      <w:pPr>
        <w:pStyle w:val="BodyText"/>
        <w:numPr>
          <w:ilvl w:val="0"/>
          <w:numId w:val="15"/>
        </w:numPr>
        <w:rPr>
          <w:b/>
          <w:sz w:val="20"/>
          <w:lang w:val="en-US" w:eastAsia="ar-SA" w:bidi="ar-SA"/>
        </w:rPr>
      </w:pPr>
      <w:r>
        <w:rPr>
          <w:sz w:val="20"/>
          <w:lang w:val="en-US" w:eastAsia="ar-SA" w:bidi="ar-SA"/>
        </w:rPr>
        <w:t xml:space="preserve">Good understanding in </w:t>
      </w:r>
      <w:r w:rsidR="00C821F4" w:rsidRPr="00A830EE">
        <w:rPr>
          <w:b/>
          <w:sz w:val="20"/>
          <w:lang w:val="en-US" w:eastAsia="ar-SA" w:bidi="ar-SA"/>
        </w:rPr>
        <w:t>Debugging</w:t>
      </w:r>
      <w:r w:rsidR="00B526F1" w:rsidRPr="00A830EE">
        <w:rPr>
          <w:b/>
          <w:sz w:val="20"/>
          <w:lang w:val="en-US" w:eastAsia="ar-SA" w:bidi="ar-SA"/>
        </w:rPr>
        <w:t>.</w:t>
      </w:r>
    </w:p>
    <w:p w:rsidR="00C821F4" w:rsidRPr="00A830EE" w:rsidRDefault="00081F64" w:rsidP="00C821F4">
      <w:pPr>
        <w:pStyle w:val="BodyText"/>
        <w:numPr>
          <w:ilvl w:val="0"/>
          <w:numId w:val="15"/>
        </w:numPr>
        <w:rPr>
          <w:b/>
          <w:sz w:val="20"/>
          <w:lang w:val="en-US" w:eastAsia="ar-SA" w:bidi="ar-SA"/>
        </w:rPr>
      </w:pPr>
      <w:r>
        <w:rPr>
          <w:sz w:val="20"/>
          <w:lang w:val="en-US" w:eastAsia="ar-SA" w:bidi="ar-SA"/>
        </w:rPr>
        <w:t xml:space="preserve">Hands on Experience in </w:t>
      </w:r>
      <w:r w:rsidR="00C821F4" w:rsidRPr="00A830EE">
        <w:rPr>
          <w:b/>
          <w:sz w:val="20"/>
          <w:lang w:val="en-US" w:eastAsia="ar-SA" w:bidi="ar-SA"/>
        </w:rPr>
        <w:t>Data Driven Testing</w:t>
      </w:r>
    </w:p>
    <w:p w:rsidR="005C6019" w:rsidRPr="00A830EE" w:rsidRDefault="00EE5A50" w:rsidP="005C6019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Basic understanding</w:t>
      </w:r>
      <w:r w:rsidR="00AA768E"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continuous Integration tool </w:t>
      </w:r>
      <w:r w:rsidR="00AA768E" w:rsidRPr="00A830EE">
        <w:rPr>
          <w:rFonts w:ascii="Times New Roman" w:hAnsi="Times New Roman" w:cs="Times New Roman"/>
          <w:bCs w:val="0"/>
          <w:color w:val="auto"/>
          <w:sz w:val="20"/>
          <w:szCs w:val="20"/>
        </w:rPr>
        <w:t>Jenkins.</w:t>
      </w:r>
    </w:p>
    <w:p w:rsidR="00AA768E" w:rsidRDefault="00CE5369" w:rsidP="00CE5369">
      <w:pPr>
        <w:pStyle w:val="Heading2"/>
        <w:numPr>
          <w:ilvl w:val="0"/>
          <w:numId w:val="1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Executed test scripts on IE, Chrome and Firefox</w:t>
      </w:r>
      <w:r w:rsidR="00AA768E" w:rsidRPr="005C6019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</w:p>
    <w:p w:rsidR="00C821F4" w:rsidRPr="00C821F4" w:rsidRDefault="00C821F4" w:rsidP="00C821F4">
      <w:pPr>
        <w:pStyle w:val="BodyText"/>
        <w:rPr>
          <w:lang w:val="en-US" w:eastAsia="ar-SA" w:bidi="ar-SA"/>
        </w:rPr>
      </w:pPr>
    </w:p>
    <w:p w:rsidR="008164D8" w:rsidRPr="008164D8" w:rsidRDefault="008164D8" w:rsidP="008164D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BB0532" w:rsidRDefault="00AA768E" w:rsidP="00A343F5">
      <w:pPr>
        <w:pStyle w:val="Heading2"/>
        <w:numPr>
          <w:ilvl w:val="0"/>
          <w:numId w:val="14"/>
        </w:numPr>
        <w:spacing w:before="0"/>
        <w:rPr>
          <w:rFonts w:ascii="Times New Roman" w:hAnsi="Times New Roman" w:cs="Times New Roman"/>
          <w:sz w:val="24"/>
          <w:szCs w:val="24"/>
          <w:u w:val="single"/>
        </w:rPr>
      </w:pPr>
      <w:r w:rsidRPr="00C41E4E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E27FB8">
        <w:rPr>
          <w:rFonts w:ascii="Times New Roman" w:hAnsi="Times New Roman" w:cs="Times New Roman"/>
          <w:sz w:val="24"/>
          <w:szCs w:val="24"/>
          <w:u w:val="single"/>
        </w:rPr>
        <w:t>ore Java</w:t>
      </w:r>
      <w:r w:rsidRPr="00C41E4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BB0532" w:rsidRDefault="00F12F2F" w:rsidP="00BB0532">
      <w:pPr>
        <w:pStyle w:val="Heading2"/>
        <w:numPr>
          <w:ilvl w:val="0"/>
          <w:numId w:val="13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Implemented</w:t>
      </w:r>
      <w:r w:rsidR="00AA768E"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OOPS concepts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like</w:t>
      </w:r>
      <w:r w:rsidR="006178CD"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(Inheritance, Abstraction, Encapsulation, </w:t>
      </w:r>
      <w:r w:rsidR="00FA4FD4"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and Polymorphism</w:t>
      </w:r>
      <w:r w:rsidR="006178CD"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)</w:t>
      </w:r>
      <w:r w:rsidR="00AA768E"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</w:p>
    <w:p w:rsidR="00BB0532" w:rsidRPr="00BB0532" w:rsidRDefault="006178CD" w:rsidP="00BB0532">
      <w:pPr>
        <w:pStyle w:val="Heading2"/>
        <w:numPr>
          <w:ilvl w:val="0"/>
          <w:numId w:val="13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Worked on different</w:t>
      </w:r>
      <w:r w:rsidR="00AA768E"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Collection</w:t>
      </w:r>
      <w:r w:rsidR="00636903"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concepts.</w:t>
      </w:r>
    </w:p>
    <w:p w:rsidR="000B5A55" w:rsidRDefault="00AA768E" w:rsidP="000B5A55">
      <w:pPr>
        <w:pStyle w:val="Heading2"/>
        <w:numPr>
          <w:ilvl w:val="0"/>
          <w:numId w:val="13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Good knowledge </w:t>
      </w:r>
      <w:r w:rsidR="00FA4FD4"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in Exception</w:t>
      </w:r>
      <w:r w:rsidR="00636903"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handling</w:t>
      </w:r>
      <w:r w:rsidRPr="00BB053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</w:p>
    <w:p w:rsidR="000B5A55" w:rsidRPr="000B5A55" w:rsidRDefault="000B5A55" w:rsidP="000B5A55">
      <w:pPr>
        <w:pStyle w:val="BodyText"/>
        <w:numPr>
          <w:ilvl w:val="0"/>
          <w:numId w:val="13"/>
        </w:numPr>
        <w:rPr>
          <w:lang w:val="en-US" w:eastAsia="ar-SA" w:bidi="ar-SA"/>
        </w:rPr>
      </w:pPr>
      <w:r>
        <w:rPr>
          <w:lang w:val="en-US" w:eastAsia="ar-SA" w:bidi="ar-SA"/>
        </w:rPr>
        <w:t xml:space="preserve">JDBC </w:t>
      </w:r>
      <w:r w:rsidR="007A7F16">
        <w:rPr>
          <w:lang w:val="en-US" w:eastAsia="ar-SA" w:bidi="ar-SA"/>
        </w:rPr>
        <w:t xml:space="preserve"> and SQL</w:t>
      </w:r>
    </w:p>
    <w:p w:rsidR="000B5A55" w:rsidRPr="000B5A55" w:rsidRDefault="000B5A55" w:rsidP="000B5A55">
      <w:pPr>
        <w:pStyle w:val="BodyText"/>
        <w:ind w:left="720"/>
        <w:rPr>
          <w:lang w:val="en-US" w:eastAsia="ar-SA" w:bidi="ar-SA"/>
        </w:rPr>
      </w:pPr>
    </w:p>
    <w:p w:rsidR="00DB4EA7" w:rsidRDefault="00DB4EA7" w:rsidP="00DB4EA7">
      <w:pPr>
        <w:pStyle w:val="Heading2"/>
        <w:numPr>
          <w:ilvl w:val="0"/>
          <w:numId w:val="14"/>
        </w:numPr>
        <w:spacing w:before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Manual</w:t>
      </w:r>
      <w:r w:rsidR="00AA768E" w:rsidRPr="00C41E4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Testing</w:t>
      </w:r>
      <w:r w:rsidR="00AA768E" w:rsidRPr="00C41E4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B4EA7" w:rsidRPr="00DB4EA7" w:rsidRDefault="00AA768E" w:rsidP="00DB4EA7">
      <w:pPr>
        <w:pStyle w:val="Heading2"/>
        <w:numPr>
          <w:ilvl w:val="0"/>
          <w:numId w:val="16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DB4EA7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Well acquainted with Software Test Life cycle.</w:t>
      </w:r>
    </w:p>
    <w:p w:rsidR="00DB4EA7" w:rsidRPr="00DB4EA7" w:rsidRDefault="00AA768E" w:rsidP="00DB4EA7">
      <w:pPr>
        <w:pStyle w:val="Heading2"/>
        <w:numPr>
          <w:ilvl w:val="0"/>
          <w:numId w:val="16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DB4EA7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Proficient in Functional, Integration, System, Regression and Compatibility Testing.</w:t>
      </w:r>
    </w:p>
    <w:p w:rsidR="00DB4EA7" w:rsidRDefault="00AA768E" w:rsidP="00DB4EA7">
      <w:pPr>
        <w:pStyle w:val="Heading2"/>
        <w:numPr>
          <w:ilvl w:val="0"/>
          <w:numId w:val="16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DB4EA7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Good knowledge on Smoke </w:t>
      </w:r>
      <w:r w:rsidR="000B5A55" w:rsidRPr="00DB4EA7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testing</w:t>
      </w:r>
      <w:r w:rsidR="000B5A5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</w:p>
    <w:p w:rsidR="00C821F4" w:rsidRPr="00233311" w:rsidRDefault="00C821F4" w:rsidP="00C821F4">
      <w:pPr>
        <w:pStyle w:val="BodyText"/>
        <w:numPr>
          <w:ilvl w:val="0"/>
          <w:numId w:val="16"/>
        </w:numPr>
        <w:rPr>
          <w:sz w:val="20"/>
          <w:lang w:val="en-US" w:eastAsia="ar-SA" w:bidi="ar-SA"/>
        </w:rPr>
      </w:pPr>
      <w:r w:rsidRPr="00233311">
        <w:rPr>
          <w:sz w:val="20"/>
          <w:lang w:val="en-US" w:eastAsia="ar-SA" w:bidi="ar-SA"/>
        </w:rPr>
        <w:t>Performed Smoke Testing</w:t>
      </w:r>
    </w:p>
    <w:p w:rsidR="00DB4EA7" w:rsidRDefault="00AA768E" w:rsidP="00DB4EA7">
      <w:pPr>
        <w:pStyle w:val="Heading2"/>
        <w:numPr>
          <w:ilvl w:val="0"/>
          <w:numId w:val="16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DB4EA7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Good understanding in Test Case Design Techniques.</w:t>
      </w:r>
    </w:p>
    <w:p w:rsidR="00DB4EA7" w:rsidRDefault="00C821F4" w:rsidP="00DB4EA7">
      <w:pPr>
        <w:pStyle w:val="BodyText"/>
        <w:numPr>
          <w:ilvl w:val="0"/>
          <w:numId w:val="16"/>
        </w:numPr>
        <w:rPr>
          <w:rFonts w:cs="Times New Roman"/>
          <w:sz w:val="20"/>
          <w:szCs w:val="20"/>
          <w:lang w:val="en-US" w:eastAsia="ar-SA" w:bidi="ar-SA"/>
        </w:rPr>
      </w:pPr>
      <w:r>
        <w:rPr>
          <w:rFonts w:cs="Times New Roman"/>
          <w:sz w:val="20"/>
          <w:szCs w:val="20"/>
          <w:lang w:val="en-US" w:eastAsia="ar-SA" w:bidi="ar-SA"/>
        </w:rPr>
        <w:t>Good</w:t>
      </w:r>
      <w:r w:rsidR="00DB4EA7" w:rsidRPr="00DB4EA7">
        <w:rPr>
          <w:rFonts w:cs="Times New Roman"/>
          <w:sz w:val="20"/>
          <w:szCs w:val="20"/>
          <w:lang w:val="en-US" w:eastAsia="ar-SA" w:bidi="ar-SA"/>
        </w:rPr>
        <w:t xml:space="preserve"> knowledge on defect Lifecycle.</w:t>
      </w:r>
    </w:p>
    <w:p w:rsidR="0045425C" w:rsidRDefault="0045425C" w:rsidP="0045425C">
      <w:pPr>
        <w:pStyle w:val="Heading2"/>
        <w:numPr>
          <w:ilvl w:val="0"/>
          <w:numId w:val="16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DB4EA7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Prepared Traceability Matrix to ensure the test case coverage for all requirements.</w:t>
      </w:r>
    </w:p>
    <w:p w:rsidR="00512C3F" w:rsidRDefault="00512C3F" w:rsidP="00512C3F">
      <w:pPr>
        <w:pStyle w:val="BodyText"/>
        <w:rPr>
          <w:lang w:val="en-US" w:eastAsia="ar-SA" w:bidi="ar-SA"/>
        </w:rPr>
      </w:pPr>
    </w:p>
    <w:p w:rsidR="00C821F4" w:rsidRDefault="00C821F4" w:rsidP="00C821F4">
      <w:pPr>
        <w:pStyle w:val="Heading1"/>
        <w:tabs>
          <w:tab w:val="left" w:pos="0"/>
        </w:tabs>
        <w:spacing w:before="0"/>
        <w:ind w:hanging="426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Skill Set</w:t>
      </w:r>
    </w:p>
    <w:p w:rsidR="00C821F4" w:rsidRPr="00F01D30" w:rsidRDefault="00C821F4" w:rsidP="00C821F4">
      <w:pPr>
        <w:pStyle w:val="BodyText"/>
        <w:rPr>
          <w:rFonts w:cs="Times New Roman"/>
          <w:sz w:val="20"/>
          <w:szCs w:val="20"/>
          <w:lang w:val="en-US" w:eastAsia="ar-SA" w:bidi="ar-SA"/>
        </w:rPr>
      </w:pPr>
      <w:r w:rsidRPr="00F01D30">
        <w:rPr>
          <w:rFonts w:cs="Times New Roman"/>
          <w:b/>
          <w:sz w:val="20"/>
          <w:szCs w:val="20"/>
          <w:lang w:val="en-US" w:eastAsia="ar-SA" w:bidi="ar-SA"/>
        </w:rPr>
        <w:t>Programming Language</w:t>
      </w:r>
      <w:r w:rsidRPr="00F01D30">
        <w:rPr>
          <w:rFonts w:cs="Times New Roman"/>
          <w:sz w:val="20"/>
          <w:szCs w:val="20"/>
          <w:lang w:val="en-US" w:eastAsia="ar-SA" w:bidi="ar-SA"/>
        </w:rPr>
        <w:t>:</w:t>
      </w:r>
      <w:r w:rsidRPr="00F01D30">
        <w:rPr>
          <w:rFonts w:cs="Times New Roman"/>
          <w:sz w:val="20"/>
          <w:szCs w:val="20"/>
          <w:lang w:val="en-US" w:eastAsia="ar-SA" w:bidi="ar-SA"/>
        </w:rPr>
        <w:tab/>
        <w:t xml:space="preserve">             </w:t>
      </w:r>
      <w:r>
        <w:rPr>
          <w:rFonts w:cs="Times New Roman"/>
          <w:sz w:val="20"/>
          <w:szCs w:val="20"/>
          <w:lang w:val="en-US" w:eastAsia="ar-SA" w:bidi="ar-SA"/>
        </w:rPr>
        <w:tab/>
      </w:r>
      <w:r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>Core Java</w:t>
      </w:r>
    </w:p>
    <w:p w:rsidR="00C821F4" w:rsidRPr="00F01D30" w:rsidRDefault="00C821F4" w:rsidP="00C821F4">
      <w:pPr>
        <w:pStyle w:val="BodyText"/>
        <w:rPr>
          <w:rFonts w:cs="Times New Roman"/>
          <w:sz w:val="20"/>
          <w:szCs w:val="20"/>
          <w:lang w:val="en-US" w:eastAsia="ar-SA" w:bidi="ar-SA"/>
        </w:rPr>
      </w:pPr>
      <w:r w:rsidRPr="00F01D30">
        <w:rPr>
          <w:rFonts w:cs="Times New Roman"/>
          <w:b/>
          <w:sz w:val="20"/>
          <w:szCs w:val="20"/>
          <w:lang w:val="en-US" w:eastAsia="ar-SA" w:bidi="ar-SA"/>
        </w:rPr>
        <w:t>Database</w:t>
      </w:r>
      <w:r w:rsidRPr="00F01D30">
        <w:rPr>
          <w:rFonts w:cs="Times New Roman"/>
          <w:sz w:val="20"/>
          <w:szCs w:val="20"/>
          <w:lang w:val="en-US" w:eastAsia="ar-SA" w:bidi="ar-SA"/>
        </w:rPr>
        <w:t>:</w:t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  <w:t>Oracle</w:t>
      </w:r>
    </w:p>
    <w:p w:rsidR="00C821F4" w:rsidRPr="00F01D30" w:rsidRDefault="00C821F4" w:rsidP="00C821F4">
      <w:pPr>
        <w:pStyle w:val="BodyText"/>
        <w:rPr>
          <w:rFonts w:cs="Times New Roman"/>
          <w:sz w:val="20"/>
          <w:szCs w:val="20"/>
          <w:lang w:val="en-US" w:eastAsia="ar-SA" w:bidi="ar-SA"/>
        </w:rPr>
      </w:pPr>
      <w:r w:rsidRPr="00F01D30">
        <w:rPr>
          <w:rFonts w:cs="Times New Roman"/>
          <w:b/>
          <w:sz w:val="20"/>
          <w:szCs w:val="20"/>
          <w:lang w:val="en-US" w:eastAsia="ar-SA" w:bidi="ar-SA"/>
        </w:rPr>
        <w:t>Methodology</w:t>
      </w:r>
      <w:r w:rsidRPr="00F01D30">
        <w:rPr>
          <w:rFonts w:cs="Times New Roman"/>
          <w:sz w:val="20"/>
          <w:szCs w:val="20"/>
          <w:lang w:val="en-US" w:eastAsia="ar-SA" w:bidi="ar-SA"/>
        </w:rPr>
        <w:t xml:space="preserve">:                                          </w:t>
      </w:r>
      <w:r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>Agile</w:t>
      </w:r>
    </w:p>
    <w:p w:rsidR="00C821F4" w:rsidRPr="00F01D30" w:rsidRDefault="00C821F4" w:rsidP="00C821F4">
      <w:pPr>
        <w:pStyle w:val="BodyText"/>
        <w:rPr>
          <w:rFonts w:cs="Times New Roman"/>
          <w:sz w:val="20"/>
          <w:szCs w:val="20"/>
          <w:lang w:val="en-US" w:eastAsia="ar-SA" w:bidi="ar-SA"/>
        </w:rPr>
      </w:pPr>
      <w:r w:rsidRPr="00F01D30">
        <w:rPr>
          <w:rFonts w:cs="Times New Roman"/>
          <w:b/>
          <w:sz w:val="20"/>
          <w:szCs w:val="20"/>
          <w:lang w:val="en-US" w:eastAsia="ar-SA" w:bidi="ar-SA"/>
        </w:rPr>
        <w:t>IDE</w:t>
      </w:r>
      <w:r w:rsidRPr="00F01D30">
        <w:rPr>
          <w:rFonts w:cs="Times New Roman"/>
          <w:sz w:val="20"/>
          <w:szCs w:val="20"/>
          <w:lang w:val="en-US" w:eastAsia="ar-SA" w:bidi="ar-SA"/>
        </w:rPr>
        <w:t xml:space="preserve">: </w:t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  <w:t>Eclipse</w:t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</w:p>
    <w:p w:rsidR="00C821F4" w:rsidRPr="00F01D30" w:rsidRDefault="00C821F4" w:rsidP="00C821F4">
      <w:pPr>
        <w:pStyle w:val="BodyText"/>
        <w:rPr>
          <w:rFonts w:cs="Times New Roman"/>
          <w:sz w:val="20"/>
          <w:szCs w:val="20"/>
          <w:lang w:val="en-US" w:eastAsia="ar-SA" w:bidi="ar-SA"/>
        </w:rPr>
      </w:pPr>
      <w:r w:rsidRPr="00F01D30">
        <w:rPr>
          <w:rFonts w:cs="Times New Roman"/>
          <w:b/>
          <w:sz w:val="20"/>
          <w:szCs w:val="20"/>
          <w:lang w:val="en-US" w:eastAsia="ar-SA" w:bidi="ar-SA"/>
        </w:rPr>
        <w:t>Tools</w:t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  <w:t xml:space="preserve">Selenium Web Driver, Test NG, Maven and Apache POI, </w:t>
      </w:r>
    </w:p>
    <w:p w:rsidR="00C821F4" w:rsidRPr="00F01D30" w:rsidRDefault="00C821F4" w:rsidP="00C821F4">
      <w:pPr>
        <w:pStyle w:val="BodyText"/>
        <w:rPr>
          <w:rFonts w:cs="Times New Roman"/>
          <w:sz w:val="20"/>
          <w:szCs w:val="20"/>
          <w:lang w:val="en-US" w:eastAsia="ar-SA" w:bidi="ar-SA"/>
        </w:rPr>
      </w:pP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</w:r>
      <w:r w:rsidRPr="00F01D30">
        <w:rPr>
          <w:rFonts w:cs="Times New Roman"/>
          <w:sz w:val="20"/>
          <w:szCs w:val="20"/>
          <w:lang w:val="en-US" w:eastAsia="ar-SA" w:bidi="ar-SA"/>
        </w:rPr>
        <w:tab/>
        <w:t>Jira, Jenkins and GIT</w:t>
      </w:r>
    </w:p>
    <w:p w:rsidR="00F44B8A" w:rsidRDefault="00F44B8A" w:rsidP="002E2DA1">
      <w:pPr>
        <w:pStyle w:val="Heading1"/>
        <w:tabs>
          <w:tab w:val="left" w:pos="0"/>
        </w:tabs>
        <w:spacing w:before="0"/>
        <w:ind w:hanging="426"/>
        <w:rPr>
          <w:rFonts w:ascii="Times New Roman" w:hAnsi="Times New Roman" w:cs="Times New Roman"/>
          <w:u w:val="single"/>
        </w:rPr>
      </w:pPr>
    </w:p>
    <w:p w:rsidR="00AA768E" w:rsidRPr="00C41E4E" w:rsidRDefault="00AA768E" w:rsidP="007404ED">
      <w:pPr>
        <w:pStyle w:val="ListParagraph"/>
        <w:spacing w:after="0"/>
        <w:ind w:left="1701"/>
        <w:rPr>
          <w:rFonts w:ascii="Times New Roman" w:hAnsi="Times New Roman" w:cs="Times New Roman"/>
          <w:sz w:val="20"/>
          <w:szCs w:val="20"/>
        </w:rPr>
      </w:pPr>
    </w:p>
    <w:p w:rsidR="000B5A55" w:rsidRDefault="000B5A55" w:rsidP="007404ED">
      <w:pPr>
        <w:pStyle w:val="Heading1"/>
        <w:tabs>
          <w:tab w:val="clear" w:pos="0"/>
        </w:tabs>
        <w:spacing w:before="0"/>
        <w:ind w:hanging="426"/>
        <w:rPr>
          <w:rFonts w:ascii="Times New Roman" w:hAnsi="Times New Roman" w:cs="Times New Roman"/>
          <w:sz w:val="24"/>
          <w:szCs w:val="24"/>
          <w:u w:val="single"/>
        </w:rPr>
      </w:pPr>
    </w:p>
    <w:p w:rsidR="00AA768E" w:rsidRPr="00C41E4E" w:rsidRDefault="0045425C" w:rsidP="007404ED">
      <w:pPr>
        <w:pStyle w:val="Heading1"/>
        <w:tabs>
          <w:tab w:val="clear" w:pos="0"/>
        </w:tabs>
        <w:spacing w:before="0"/>
        <w:ind w:hanging="426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Project</w:t>
      </w:r>
      <w:r w:rsidR="00190397">
        <w:rPr>
          <w:rFonts w:ascii="Times New Roman" w:hAnsi="Times New Roman" w:cs="Times New Roman"/>
          <w:sz w:val="24"/>
          <w:szCs w:val="24"/>
          <w:u w:val="single"/>
        </w:rPr>
        <w:t xml:space="preserve"> 1</w:t>
      </w:r>
      <w:r w:rsidR="00AA768E" w:rsidRPr="00C41E4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AA768E" w:rsidRPr="00C41E4E" w:rsidRDefault="00AA768E" w:rsidP="002E2DA1">
      <w:pPr>
        <w:pStyle w:val="BodyText"/>
        <w:spacing w:after="0" w:line="276" w:lineRule="auto"/>
        <w:ind w:left="-426" w:hanging="360"/>
        <w:rPr>
          <w:rFonts w:cs="Times New Roman"/>
          <w:color w:val="00000A"/>
          <w:sz w:val="20"/>
          <w:szCs w:val="20"/>
        </w:rPr>
      </w:pPr>
      <w:r w:rsidRPr="00C41E4E">
        <w:rPr>
          <w:rFonts w:cs="Times New Roman"/>
          <w:b/>
          <w:color w:val="00000A"/>
          <w:sz w:val="20"/>
          <w:szCs w:val="20"/>
        </w:rPr>
        <w:tab/>
      </w:r>
      <w:r w:rsidRPr="00C41E4E">
        <w:rPr>
          <w:rFonts w:cs="Times New Roman"/>
          <w:color w:val="00000A"/>
          <w:sz w:val="20"/>
          <w:szCs w:val="20"/>
        </w:rPr>
        <w:t>Project Name</w:t>
      </w:r>
      <w:r w:rsidR="002E2DA1" w:rsidRPr="00C41E4E">
        <w:rPr>
          <w:rFonts w:cs="Times New Roman"/>
          <w:color w:val="00000A"/>
          <w:sz w:val="20"/>
          <w:szCs w:val="20"/>
        </w:rPr>
        <w:tab/>
      </w:r>
      <w:r w:rsidR="00C41E4E" w:rsidRPr="00C41E4E">
        <w:rPr>
          <w:rFonts w:cs="Times New Roman"/>
          <w:color w:val="00000A"/>
          <w:sz w:val="20"/>
          <w:szCs w:val="20"/>
        </w:rPr>
        <w:tab/>
      </w:r>
      <w:r w:rsidR="00C41E4E" w:rsidRPr="00C41E4E">
        <w:rPr>
          <w:rFonts w:cs="Times New Roman"/>
          <w:color w:val="00000A"/>
          <w:sz w:val="20"/>
          <w:szCs w:val="20"/>
        </w:rPr>
        <w:tab/>
      </w:r>
      <w:r w:rsidR="008D038B">
        <w:rPr>
          <w:rFonts w:cs="Times New Roman"/>
          <w:color w:val="00000A"/>
          <w:sz w:val="20"/>
          <w:szCs w:val="20"/>
        </w:rPr>
        <w:t xml:space="preserve">:  </w:t>
      </w:r>
      <w:r w:rsidR="008D038B">
        <w:t>Ohana</w:t>
      </w:r>
    </w:p>
    <w:p w:rsidR="002E2DA1" w:rsidRPr="00C41E4E" w:rsidRDefault="00AA768E" w:rsidP="002E2DA1">
      <w:pPr>
        <w:pStyle w:val="BodyText"/>
        <w:spacing w:after="0" w:line="276" w:lineRule="auto"/>
        <w:ind w:left="-426"/>
        <w:rPr>
          <w:rFonts w:cs="Times New Roman"/>
          <w:color w:val="00000A"/>
          <w:sz w:val="20"/>
          <w:szCs w:val="20"/>
        </w:rPr>
      </w:pPr>
      <w:r w:rsidRPr="00C41E4E">
        <w:rPr>
          <w:rFonts w:cs="Times New Roman"/>
          <w:color w:val="00000A"/>
          <w:sz w:val="20"/>
          <w:szCs w:val="20"/>
        </w:rPr>
        <w:t xml:space="preserve">Team Size </w:t>
      </w:r>
      <w:r w:rsidRPr="00C41E4E">
        <w:rPr>
          <w:rFonts w:cs="Times New Roman"/>
          <w:color w:val="00000A"/>
          <w:sz w:val="20"/>
          <w:szCs w:val="20"/>
        </w:rPr>
        <w:tab/>
      </w:r>
      <w:r w:rsidRPr="00C41E4E">
        <w:rPr>
          <w:rFonts w:cs="Times New Roman"/>
          <w:color w:val="00000A"/>
          <w:sz w:val="20"/>
          <w:szCs w:val="20"/>
        </w:rPr>
        <w:tab/>
      </w:r>
      <w:r w:rsidR="00C41E4E" w:rsidRPr="00C41E4E">
        <w:rPr>
          <w:rFonts w:cs="Times New Roman"/>
          <w:color w:val="00000A"/>
          <w:sz w:val="20"/>
          <w:szCs w:val="20"/>
        </w:rPr>
        <w:tab/>
      </w:r>
      <w:r w:rsidRPr="00C41E4E">
        <w:rPr>
          <w:rFonts w:cs="Times New Roman"/>
          <w:color w:val="00000A"/>
          <w:sz w:val="20"/>
          <w:szCs w:val="20"/>
        </w:rPr>
        <w:t xml:space="preserve">: </w:t>
      </w:r>
      <w:r w:rsidR="002E2DA1" w:rsidRPr="00C41E4E">
        <w:rPr>
          <w:rFonts w:cs="Times New Roman"/>
          <w:color w:val="00000A"/>
          <w:sz w:val="20"/>
          <w:szCs w:val="20"/>
        </w:rPr>
        <w:t xml:space="preserve"> </w:t>
      </w:r>
      <w:r w:rsidR="00190397">
        <w:rPr>
          <w:rFonts w:cs="Times New Roman"/>
          <w:color w:val="00000A"/>
          <w:sz w:val="20"/>
          <w:szCs w:val="20"/>
        </w:rPr>
        <w:t>15</w:t>
      </w:r>
    </w:p>
    <w:p w:rsidR="00F01D30" w:rsidRDefault="00F01D30" w:rsidP="00F44B8A">
      <w:pPr>
        <w:pStyle w:val="BodyText"/>
        <w:spacing w:after="0" w:line="120" w:lineRule="auto"/>
        <w:ind w:hanging="425"/>
        <w:jc w:val="both"/>
        <w:rPr>
          <w:rFonts w:cs="Times New Roman"/>
          <w:b/>
          <w:color w:val="4472C4" w:themeColor="accent1"/>
          <w:sz w:val="20"/>
          <w:szCs w:val="20"/>
        </w:rPr>
      </w:pPr>
    </w:p>
    <w:p w:rsidR="00D65D0E" w:rsidRPr="00C41E4E" w:rsidRDefault="00AA768E" w:rsidP="00D65D0E">
      <w:pPr>
        <w:pStyle w:val="BodyText"/>
        <w:spacing w:after="0" w:line="276" w:lineRule="auto"/>
        <w:ind w:hanging="426"/>
        <w:jc w:val="both"/>
        <w:rPr>
          <w:rFonts w:cs="Times New Roman"/>
          <w:b/>
          <w:color w:val="4472C4" w:themeColor="accent1"/>
          <w:sz w:val="20"/>
          <w:szCs w:val="20"/>
        </w:rPr>
      </w:pPr>
      <w:r w:rsidRPr="00F01D30">
        <w:rPr>
          <w:rFonts w:cs="Times New Roman"/>
          <w:b/>
          <w:color w:val="4472C4" w:themeColor="accent1"/>
          <w:sz w:val="22"/>
        </w:rPr>
        <w:t>Description</w:t>
      </w:r>
      <w:r w:rsidRPr="00C41E4E">
        <w:rPr>
          <w:rFonts w:cs="Times New Roman"/>
          <w:b/>
          <w:color w:val="4472C4" w:themeColor="accent1"/>
          <w:sz w:val="20"/>
          <w:szCs w:val="20"/>
        </w:rPr>
        <w:t>:</w:t>
      </w:r>
    </w:p>
    <w:p w:rsidR="00D65D0E" w:rsidRPr="00FA4FD4" w:rsidRDefault="00FA4FD4" w:rsidP="00FA4FD4">
      <w:pPr>
        <w:pStyle w:val="BodyText"/>
        <w:spacing w:after="0" w:line="276" w:lineRule="auto"/>
        <w:ind w:hanging="426"/>
        <w:jc w:val="both"/>
      </w:pPr>
      <w:r>
        <w:t xml:space="preserve">         Which</w:t>
      </w:r>
      <w:r w:rsidR="00BE46E1">
        <w:t xml:space="preserve"> is marketing base company as their business is small in size, they a</w:t>
      </w:r>
      <w:r w:rsidR="00F23F5A">
        <w:t>re running it manua</w:t>
      </w:r>
      <w:r>
        <w:t>lly. But now they</w:t>
      </w:r>
      <w:r w:rsidR="00BE46E1">
        <w:t xml:space="preserve"> are planning to expand their business so they need one software to keep up in the marketing business. So, they approach us to develop a software according to their business requirement.</w:t>
      </w:r>
    </w:p>
    <w:p w:rsidR="00F01D30" w:rsidRDefault="00F01D30" w:rsidP="004E5B19">
      <w:pPr>
        <w:pStyle w:val="BodyText"/>
        <w:spacing w:after="0" w:line="240" w:lineRule="auto"/>
        <w:ind w:hanging="426"/>
        <w:jc w:val="both"/>
        <w:rPr>
          <w:rFonts w:cs="Times New Roman"/>
          <w:b/>
          <w:color w:val="4472C4" w:themeColor="accent1"/>
          <w:sz w:val="20"/>
          <w:szCs w:val="20"/>
        </w:rPr>
      </w:pPr>
    </w:p>
    <w:p w:rsidR="000B5A55" w:rsidRDefault="000B5A55" w:rsidP="004E5B19">
      <w:pPr>
        <w:pStyle w:val="BodyText"/>
        <w:spacing w:after="0" w:line="240" w:lineRule="auto"/>
        <w:ind w:hanging="426"/>
        <w:jc w:val="both"/>
        <w:rPr>
          <w:rFonts w:cs="Times New Roman"/>
          <w:b/>
          <w:color w:val="4472C4" w:themeColor="accent1"/>
          <w:sz w:val="20"/>
          <w:szCs w:val="20"/>
        </w:rPr>
      </w:pPr>
    </w:p>
    <w:p w:rsidR="000B5A55" w:rsidRDefault="000B5A55" w:rsidP="004E5B19">
      <w:pPr>
        <w:pStyle w:val="BodyText"/>
        <w:spacing w:after="0" w:line="240" w:lineRule="auto"/>
        <w:ind w:hanging="426"/>
        <w:jc w:val="both"/>
        <w:rPr>
          <w:rFonts w:cs="Times New Roman"/>
          <w:b/>
          <w:color w:val="4472C4" w:themeColor="accent1"/>
          <w:sz w:val="20"/>
          <w:szCs w:val="20"/>
        </w:rPr>
      </w:pPr>
    </w:p>
    <w:p w:rsidR="00AA768E" w:rsidRPr="00C41E4E" w:rsidRDefault="00AA768E" w:rsidP="004E5B19">
      <w:pPr>
        <w:pStyle w:val="BodyText"/>
        <w:spacing w:after="0" w:line="240" w:lineRule="auto"/>
        <w:ind w:hanging="426"/>
        <w:jc w:val="both"/>
        <w:rPr>
          <w:rFonts w:cs="Times New Roman"/>
          <w:color w:val="4472C4" w:themeColor="accent1"/>
          <w:sz w:val="20"/>
          <w:szCs w:val="20"/>
        </w:rPr>
      </w:pPr>
      <w:r w:rsidRPr="00C41E4E">
        <w:rPr>
          <w:rFonts w:cs="Times New Roman"/>
          <w:b/>
          <w:color w:val="4472C4" w:themeColor="accent1"/>
          <w:sz w:val="20"/>
          <w:szCs w:val="20"/>
        </w:rPr>
        <w:t>Roles and Responsibilities:</w:t>
      </w:r>
    </w:p>
    <w:p w:rsidR="00AA768E" w:rsidRPr="00C41E4E" w:rsidRDefault="00AA768E" w:rsidP="004E5B19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40" w:line="240" w:lineRule="auto"/>
        <w:ind w:left="-142" w:hanging="284"/>
        <w:jc w:val="both"/>
        <w:rPr>
          <w:rFonts w:cs="Times New Roman"/>
          <w:color w:val="000000"/>
          <w:sz w:val="20"/>
          <w:szCs w:val="20"/>
        </w:rPr>
      </w:pPr>
      <w:r w:rsidRPr="00C41E4E">
        <w:rPr>
          <w:rFonts w:cs="Times New Roman"/>
          <w:color w:val="000000"/>
          <w:sz w:val="20"/>
          <w:szCs w:val="20"/>
        </w:rPr>
        <w:t>Understood the Customer requirements.</w:t>
      </w:r>
    </w:p>
    <w:p w:rsidR="00AA768E" w:rsidRPr="00C41E4E" w:rsidRDefault="00AA768E" w:rsidP="004E5B19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40" w:line="240" w:lineRule="auto"/>
        <w:ind w:left="-142" w:hanging="284"/>
        <w:jc w:val="both"/>
        <w:rPr>
          <w:rFonts w:cs="Times New Roman"/>
          <w:color w:val="000000"/>
          <w:sz w:val="20"/>
          <w:szCs w:val="20"/>
        </w:rPr>
      </w:pPr>
      <w:r w:rsidRPr="00C41E4E">
        <w:rPr>
          <w:rFonts w:cs="Times New Roman"/>
          <w:color w:val="000000"/>
          <w:sz w:val="20"/>
          <w:szCs w:val="20"/>
        </w:rPr>
        <w:t>Understanding Logical flow of the Application from Business Knowledge.</w:t>
      </w:r>
    </w:p>
    <w:p w:rsidR="00AA768E" w:rsidRDefault="00AA768E" w:rsidP="004E5B19">
      <w:pPr>
        <w:pStyle w:val="BodyText"/>
        <w:numPr>
          <w:ilvl w:val="0"/>
          <w:numId w:val="3"/>
        </w:numPr>
        <w:tabs>
          <w:tab w:val="clear" w:pos="994"/>
          <w:tab w:val="num" w:pos="-4253"/>
          <w:tab w:val="left" w:pos="-2121"/>
        </w:tabs>
        <w:spacing w:after="40" w:line="240" w:lineRule="auto"/>
        <w:ind w:left="-142" w:hanging="284"/>
        <w:jc w:val="both"/>
        <w:rPr>
          <w:rFonts w:cs="Times New Roman"/>
          <w:sz w:val="20"/>
          <w:szCs w:val="20"/>
        </w:rPr>
      </w:pPr>
      <w:r w:rsidRPr="00C41E4E">
        <w:rPr>
          <w:rFonts w:cs="Times New Roman"/>
          <w:color w:val="000000"/>
          <w:sz w:val="20"/>
          <w:szCs w:val="20"/>
        </w:rPr>
        <w:t xml:space="preserve">Responsible </w:t>
      </w:r>
      <w:r w:rsidR="004E5B19" w:rsidRPr="00C41E4E">
        <w:rPr>
          <w:rFonts w:cs="Times New Roman"/>
          <w:sz w:val="20"/>
          <w:szCs w:val="20"/>
        </w:rPr>
        <w:t xml:space="preserve">for </w:t>
      </w:r>
      <w:r w:rsidRPr="00C41E4E">
        <w:rPr>
          <w:rFonts w:cs="Times New Roman"/>
          <w:sz w:val="20"/>
          <w:szCs w:val="20"/>
        </w:rPr>
        <w:t>Smoke, Functionality testing.</w:t>
      </w:r>
    </w:p>
    <w:p w:rsidR="00BE46E1" w:rsidRPr="00BE46E1" w:rsidRDefault="00BB343D" w:rsidP="004E5B19">
      <w:pPr>
        <w:pStyle w:val="BodyText"/>
        <w:numPr>
          <w:ilvl w:val="0"/>
          <w:numId w:val="3"/>
        </w:numPr>
        <w:tabs>
          <w:tab w:val="clear" w:pos="994"/>
          <w:tab w:val="num" w:pos="-4253"/>
          <w:tab w:val="left" w:pos="-2121"/>
        </w:tabs>
        <w:spacing w:after="40" w:line="240" w:lineRule="auto"/>
        <w:ind w:left="-142" w:hanging="284"/>
        <w:jc w:val="both"/>
        <w:rPr>
          <w:rFonts w:cs="Times New Roman"/>
          <w:sz w:val="16"/>
          <w:szCs w:val="20"/>
        </w:rPr>
      </w:pPr>
      <w:r w:rsidRPr="00BB343D">
        <w:rPr>
          <w:rFonts w:cs="Times New Roman"/>
          <w:sz w:val="20"/>
        </w:rPr>
        <w:t xml:space="preserve">Involved automating end to end API test using Rest assured </w:t>
      </w:r>
    </w:p>
    <w:p w:rsidR="00BB343D" w:rsidRPr="00BB343D" w:rsidRDefault="00BB343D" w:rsidP="004E5B19">
      <w:pPr>
        <w:pStyle w:val="BodyText"/>
        <w:numPr>
          <w:ilvl w:val="0"/>
          <w:numId w:val="3"/>
        </w:numPr>
        <w:tabs>
          <w:tab w:val="clear" w:pos="994"/>
          <w:tab w:val="num" w:pos="-4253"/>
          <w:tab w:val="left" w:pos="-2121"/>
        </w:tabs>
        <w:spacing w:after="40" w:line="240" w:lineRule="auto"/>
        <w:ind w:left="-142" w:hanging="284"/>
        <w:jc w:val="both"/>
        <w:rPr>
          <w:rFonts w:cs="Times New Roman"/>
          <w:sz w:val="16"/>
          <w:szCs w:val="20"/>
        </w:rPr>
      </w:pPr>
      <w:r w:rsidRPr="00BB343D">
        <w:rPr>
          <w:rFonts w:cs="Times New Roman"/>
          <w:sz w:val="20"/>
        </w:rPr>
        <w:t>Involved in creating database utils</w:t>
      </w:r>
      <w:r w:rsidR="00BE46E1">
        <w:rPr>
          <w:rFonts w:cs="Times New Roman"/>
          <w:sz w:val="20"/>
        </w:rPr>
        <w:t xml:space="preserve"> </w:t>
      </w:r>
      <w:r w:rsidRPr="00BB343D">
        <w:rPr>
          <w:rFonts w:cs="Times New Roman"/>
          <w:sz w:val="20"/>
        </w:rPr>
        <w:t xml:space="preserve"> for response validation with respect to database</w:t>
      </w:r>
    </w:p>
    <w:p w:rsidR="00AA768E" w:rsidRPr="00C41E4E" w:rsidRDefault="00AA768E" w:rsidP="004E5B19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40" w:line="240" w:lineRule="auto"/>
        <w:ind w:left="-142" w:hanging="284"/>
        <w:jc w:val="both"/>
        <w:rPr>
          <w:rFonts w:cs="Times New Roman"/>
          <w:color w:val="000000"/>
          <w:sz w:val="20"/>
          <w:szCs w:val="20"/>
        </w:rPr>
      </w:pPr>
      <w:r w:rsidRPr="00C41E4E">
        <w:rPr>
          <w:rFonts w:cs="Times New Roman"/>
          <w:sz w:val="20"/>
          <w:szCs w:val="20"/>
        </w:rPr>
        <w:t xml:space="preserve">Involved in Compatibility Testing </w:t>
      </w:r>
      <w:r w:rsidR="00E2139D" w:rsidRPr="00C41E4E">
        <w:rPr>
          <w:rFonts w:cs="Times New Roman"/>
          <w:sz w:val="20"/>
          <w:szCs w:val="20"/>
        </w:rPr>
        <w:t xml:space="preserve">and </w:t>
      </w:r>
      <w:r w:rsidR="00E2139D" w:rsidRPr="00C41E4E">
        <w:rPr>
          <w:rFonts w:cs="Times New Roman"/>
          <w:color w:val="000000"/>
          <w:sz w:val="20"/>
          <w:szCs w:val="20"/>
        </w:rPr>
        <w:t>Reported</w:t>
      </w:r>
      <w:r w:rsidRPr="00C41E4E">
        <w:rPr>
          <w:rFonts w:cs="Times New Roman"/>
          <w:color w:val="000000"/>
          <w:sz w:val="20"/>
          <w:szCs w:val="20"/>
        </w:rPr>
        <w:t xml:space="preserve"> </w:t>
      </w:r>
      <w:r w:rsidRPr="00C41E4E">
        <w:rPr>
          <w:rFonts w:cs="Times New Roman"/>
          <w:sz w:val="20"/>
          <w:szCs w:val="20"/>
        </w:rPr>
        <w:t>Bugs using JIRA.</w:t>
      </w:r>
    </w:p>
    <w:p w:rsidR="00AA768E" w:rsidRPr="00C41E4E" w:rsidRDefault="00AA768E" w:rsidP="004E5B19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40" w:line="240" w:lineRule="auto"/>
        <w:ind w:left="-142" w:hanging="284"/>
        <w:jc w:val="both"/>
        <w:rPr>
          <w:rFonts w:cs="Times New Roman"/>
          <w:sz w:val="20"/>
          <w:szCs w:val="20"/>
        </w:rPr>
      </w:pPr>
      <w:r w:rsidRPr="00C41E4E">
        <w:rPr>
          <w:rFonts w:cs="Times New Roman"/>
          <w:color w:val="000000"/>
          <w:sz w:val="20"/>
          <w:szCs w:val="20"/>
        </w:rPr>
        <w:t>Involved in Regression testing and re-testing.</w:t>
      </w:r>
    </w:p>
    <w:p w:rsidR="00AA768E" w:rsidRPr="00C41E4E" w:rsidRDefault="00AA768E" w:rsidP="004E5B19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40" w:line="240" w:lineRule="auto"/>
        <w:ind w:left="-142" w:hanging="284"/>
        <w:jc w:val="both"/>
        <w:rPr>
          <w:rFonts w:cs="Times New Roman"/>
          <w:color w:val="000000"/>
          <w:sz w:val="20"/>
          <w:szCs w:val="20"/>
        </w:rPr>
      </w:pPr>
      <w:r w:rsidRPr="00C41E4E">
        <w:rPr>
          <w:rFonts w:cs="Times New Roman"/>
          <w:sz w:val="20"/>
          <w:szCs w:val="20"/>
        </w:rPr>
        <w:t>Involved in Preparing test execution report.</w:t>
      </w:r>
    </w:p>
    <w:p w:rsidR="00AA768E" w:rsidRPr="00C41E4E" w:rsidRDefault="00AA768E" w:rsidP="004E5B19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40" w:line="240" w:lineRule="auto"/>
        <w:ind w:left="-142" w:hanging="284"/>
        <w:jc w:val="both"/>
        <w:rPr>
          <w:rFonts w:cs="Times New Roman"/>
          <w:color w:val="000000"/>
          <w:sz w:val="20"/>
          <w:szCs w:val="20"/>
        </w:rPr>
      </w:pPr>
      <w:r w:rsidRPr="00C41E4E">
        <w:rPr>
          <w:rFonts w:cs="Times New Roman"/>
          <w:sz w:val="20"/>
          <w:szCs w:val="20"/>
        </w:rPr>
        <w:t>Issue identification &amp; coordinating with development team to fix the defects</w:t>
      </w:r>
    </w:p>
    <w:p w:rsidR="00AA768E" w:rsidRPr="00C41E4E" w:rsidRDefault="00AA768E" w:rsidP="004E5B19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40" w:line="240" w:lineRule="auto"/>
        <w:ind w:left="-142" w:hanging="284"/>
        <w:jc w:val="both"/>
        <w:rPr>
          <w:rFonts w:cs="Times New Roman"/>
          <w:color w:val="000000"/>
          <w:sz w:val="20"/>
          <w:szCs w:val="20"/>
        </w:rPr>
      </w:pPr>
      <w:r w:rsidRPr="00C41E4E">
        <w:rPr>
          <w:rFonts w:cs="Times New Roman"/>
          <w:color w:val="000000"/>
          <w:sz w:val="20"/>
          <w:szCs w:val="20"/>
        </w:rPr>
        <w:t>Participation in daily sprint calls to report about blockers/challenges/concerns etc. with scrum masters /BA.</w:t>
      </w:r>
    </w:p>
    <w:p w:rsidR="00BB343D" w:rsidRPr="00BB343D" w:rsidRDefault="00AA768E" w:rsidP="00BB343D">
      <w:pPr>
        <w:pStyle w:val="BodyText"/>
        <w:numPr>
          <w:ilvl w:val="0"/>
          <w:numId w:val="3"/>
        </w:numPr>
        <w:tabs>
          <w:tab w:val="clear" w:pos="994"/>
          <w:tab w:val="left" w:pos="-2121"/>
        </w:tabs>
        <w:spacing w:after="40" w:line="276" w:lineRule="auto"/>
        <w:ind w:left="-142" w:hanging="284"/>
        <w:jc w:val="both"/>
        <w:rPr>
          <w:rFonts w:cs="Times New Roman"/>
          <w:color w:val="000000"/>
          <w:sz w:val="20"/>
          <w:szCs w:val="20"/>
        </w:rPr>
      </w:pPr>
      <w:r w:rsidRPr="00EC75C4">
        <w:rPr>
          <w:rFonts w:cs="Times New Roman"/>
          <w:color w:val="000000"/>
          <w:sz w:val="20"/>
          <w:szCs w:val="20"/>
        </w:rPr>
        <w:t>Presenting Demos per quarter on the Enhancements worked.</w:t>
      </w:r>
    </w:p>
    <w:p w:rsidR="00F44B8A" w:rsidRDefault="00F44B8A" w:rsidP="00F44B8A">
      <w:pPr>
        <w:pStyle w:val="Heading1"/>
        <w:tabs>
          <w:tab w:val="left" w:pos="0"/>
        </w:tabs>
        <w:spacing w:before="0" w:line="240" w:lineRule="auto"/>
        <w:ind w:hanging="426"/>
        <w:rPr>
          <w:rFonts w:ascii="Times New Roman" w:hAnsi="Times New Roman" w:cs="Times New Roman"/>
          <w:u w:val="single"/>
        </w:rPr>
      </w:pPr>
    </w:p>
    <w:p w:rsidR="006B0E11" w:rsidRPr="00C41E4E" w:rsidRDefault="00A659EA" w:rsidP="00F44B8A">
      <w:pPr>
        <w:pStyle w:val="Heading1"/>
        <w:tabs>
          <w:tab w:val="left" w:pos="0"/>
        </w:tabs>
        <w:spacing w:before="0"/>
        <w:ind w:hanging="426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Educational Qualification</w:t>
      </w:r>
      <w:r w:rsidR="006B0E11" w:rsidRPr="00C41E4E">
        <w:rPr>
          <w:rFonts w:ascii="Times New Roman" w:hAnsi="Times New Roman" w:cs="Times New Roman"/>
          <w:u w:val="single"/>
        </w:rPr>
        <w:t>:</w:t>
      </w:r>
    </w:p>
    <w:p w:rsidR="006B0E11" w:rsidRPr="00C41E4E" w:rsidRDefault="006B0E11" w:rsidP="006B0E11">
      <w:pPr>
        <w:ind w:left="-426" w:hanging="426"/>
        <w:rPr>
          <w:rFonts w:ascii="Times New Roman" w:hAnsi="Times New Roman" w:cs="Times New Roman"/>
          <w:sz w:val="20"/>
          <w:szCs w:val="20"/>
        </w:rPr>
      </w:pPr>
      <w:r w:rsidRPr="00C41E4E">
        <w:rPr>
          <w:rFonts w:ascii="Times New Roman" w:hAnsi="Times New Roman" w:cs="Times New Roman"/>
          <w:sz w:val="20"/>
          <w:szCs w:val="20"/>
        </w:rPr>
        <w:tab/>
      </w:r>
      <w:r w:rsidRPr="00F44B8A">
        <w:rPr>
          <w:rFonts w:ascii="Times New Roman" w:hAnsi="Times New Roman" w:cs="Times New Roman"/>
          <w:b/>
          <w:sz w:val="20"/>
          <w:szCs w:val="20"/>
        </w:rPr>
        <w:t>B</w:t>
      </w:r>
      <w:r w:rsidR="008D038B">
        <w:rPr>
          <w:rFonts w:ascii="Times New Roman" w:hAnsi="Times New Roman" w:cs="Times New Roman"/>
          <w:b/>
          <w:sz w:val="20"/>
          <w:szCs w:val="20"/>
        </w:rPr>
        <w:t xml:space="preserve">.C.A </w:t>
      </w:r>
      <w:r w:rsidRPr="00C41E4E">
        <w:rPr>
          <w:rFonts w:ascii="Times New Roman" w:hAnsi="Times New Roman" w:cs="Times New Roman"/>
          <w:sz w:val="20"/>
          <w:szCs w:val="20"/>
        </w:rPr>
        <w:t xml:space="preserve">in </w:t>
      </w:r>
      <w:r w:rsidRPr="00F44B8A">
        <w:rPr>
          <w:rFonts w:ascii="Times New Roman" w:hAnsi="Times New Roman" w:cs="Times New Roman"/>
          <w:b/>
          <w:sz w:val="20"/>
          <w:szCs w:val="20"/>
        </w:rPr>
        <w:t>Computer Science</w:t>
      </w:r>
      <w:r w:rsidR="008D038B">
        <w:rPr>
          <w:rFonts w:ascii="Times New Roman" w:hAnsi="Times New Roman" w:cs="Times New Roman"/>
          <w:sz w:val="20"/>
          <w:szCs w:val="20"/>
        </w:rPr>
        <w:t xml:space="preserve"> (SIKKIM MANIPAL UNIVERSISTY</w:t>
      </w:r>
      <w:r w:rsidR="00190397">
        <w:rPr>
          <w:rFonts w:ascii="Times New Roman" w:hAnsi="Times New Roman" w:cs="Times New Roman"/>
          <w:sz w:val="20"/>
          <w:szCs w:val="20"/>
        </w:rPr>
        <w:t xml:space="preserve">) </w:t>
      </w:r>
      <w:r w:rsidRPr="00C41E4E">
        <w:rPr>
          <w:rFonts w:ascii="Times New Roman" w:hAnsi="Times New Roman" w:cs="Times New Roman"/>
          <w:sz w:val="20"/>
          <w:szCs w:val="20"/>
        </w:rPr>
        <w:t>.</w:t>
      </w:r>
    </w:p>
    <w:p w:rsidR="000B5A55" w:rsidRDefault="000B5A55" w:rsidP="004E5B19">
      <w:pPr>
        <w:pStyle w:val="BodyText"/>
        <w:tabs>
          <w:tab w:val="left" w:pos="707"/>
        </w:tabs>
        <w:spacing w:after="0" w:line="276" w:lineRule="auto"/>
        <w:ind w:left="-426"/>
        <w:rPr>
          <w:rFonts w:cs="Times New Roman"/>
          <w:b/>
          <w:bCs/>
          <w:color w:val="365F91"/>
          <w:sz w:val="28"/>
          <w:szCs w:val="28"/>
          <w:u w:val="single"/>
          <w:lang w:val="en-US" w:eastAsia="ar-SA" w:bidi="ar-SA"/>
        </w:rPr>
      </w:pPr>
    </w:p>
    <w:p w:rsidR="000B5A55" w:rsidRDefault="000B5A55" w:rsidP="004E5B19">
      <w:pPr>
        <w:pStyle w:val="BodyText"/>
        <w:tabs>
          <w:tab w:val="left" w:pos="707"/>
        </w:tabs>
        <w:spacing w:after="0" w:line="276" w:lineRule="auto"/>
        <w:ind w:left="-426"/>
        <w:rPr>
          <w:rFonts w:cs="Times New Roman"/>
          <w:b/>
          <w:bCs/>
          <w:color w:val="365F91"/>
          <w:sz w:val="28"/>
          <w:szCs w:val="28"/>
          <w:u w:val="single"/>
          <w:lang w:val="en-US" w:eastAsia="ar-SA" w:bidi="ar-SA"/>
        </w:rPr>
      </w:pPr>
    </w:p>
    <w:p w:rsidR="000B5A55" w:rsidRDefault="000B5A55" w:rsidP="004E5B19">
      <w:pPr>
        <w:pStyle w:val="BodyText"/>
        <w:tabs>
          <w:tab w:val="left" w:pos="707"/>
        </w:tabs>
        <w:spacing w:after="0" w:line="276" w:lineRule="auto"/>
        <w:ind w:left="-426"/>
        <w:rPr>
          <w:rFonts w:cs="Times New Roman"/>
          <w:b/>
          <w:bCs/>
          <w:color w:val="365F91"/>
          <w:sz w:val="28"/>
          <w:szCs w:val="28"/>
          <w:u w:val="single"/>
          <w:lang w:val="en-US" w:eastAsia="ar-SA" w:bidi="ar-SA"/>
        </w:rPr>
      </w:pPr>
    </w:p>
    <w:p w:rsidR="000B5A55" w:rsidRDefault="000B5A55" w:rsidP="004E5B19">
      <w:pPr>
        <w:pStyle w:val="BodyText"/>
        <w:tabs>
          <w:tab w:val="left" w:pos="707"/>
        </w:tabs>
        <w:spacing w:after="0" w:line="276" w:lineRule="auto"/>
        <w:ind w:left="-426"/>
        <w:rPr>
          <w:rFonts w:cs="Times New Roman"/>
          <w:b/>
          <w:bCs/>
          <w:color w:val="365F91"/>
          <w:sz w:val="28"/>
          <w:szCs w:val="28"/>
          <w:u w:val="single"/>
          <w:lang w:val="en-US" w:eastAsia="ar-SA" w:bidi="ar-SA"/>
        </w:rPr>
      </w:pPr>
    </w:p>
    <w:p w:rsidR="000B5A55" w:rsidRDefault="000B5A55" w:rsidP="004E5B19">
      <w:pPr>
        <w:pStyle w:val="BodyText"/>
        <w:tabs>
          <w:tab w:val="left" w:pos="707"/>
        </w:tabs>
        <w:spacing w:after="0" w:line="276" w:lineRule="auto"/>
        <w:ind w:left="-426"/>
        <w:rPr>
          <w:rFonts w:cs="Times New Roman"/>
          <w:b/>
          <w:bCs/>
          <w:color w:val="365F91"/>
          <w:sz w:val="28"/>
          <w:szCs w:val="28"/>
          <w:u w:val="single"/>
          <w:lang w:val="en-US" w:eastAsia="ar-SA" w:bidi="ar-SA"/>
        </w:rPr>
      </w:pPr>
    </w:p>
    <w:p w:rsidR="00AA768E" w:rsidRPr="002C624B" w:rsidRDefault="00A659EA" w:rsidP="004E5B19">
      <w:pPr>
        <w:pStyle w:val="BodyText"/>
        <w:tabs>
          <w:tab w:val="left" w:pos="707"/>
        </w:tabs>
        <w:spacing w:after="0" w:line="276" w:lineRule="auto"/>
        <w:ind w:left="-426"/>
        <w:rPr>
          <w:rFonts w:cs="Times New Roman"/>
          <w:b/>
          <w:bCs/>
          <w:color w:val="365F91"/>
          <w:sz w:val="28"/>
          <w:szCs w:val="28"/>
          <w:u w:val="single"/>
          <w:lang w:val="en-US" w:eastAsia="ar-SA" w:bidi="ar-SA"/>
        </w:rPr>
      </w:pPr>
      <w:r>
        <w:rPr>
          <w:rFonts w:cs="Times New Roman"/>
          <w:b/>
          <w:bCs/>
          <w:color w:val="365F91"/>
          <w:sz w:val="28"/>
          <w:szCs w:val="28"/>
          <w:u w:val="single"/>
          <w:lang w:val="en-US" w:eastAsia="ar-SA" w:bidi="ar-SA"/>
        </w:rPr>
        <w:t>Personal Details</w:t>
      </w:r>
      <w:r w:rsidR="002C624B" w:rsidRPr="002C624B">
        <w:rPr>
          <w:rFonts w:cs="Times New Roman"/>
          <w:b/>
          <w:bCs/>
          <w:color w:val="365F91"/>
          <w:sz w:val="28"/>
          <w:szCs w:val="28"/>
          <w:u w:val="single"/>
          <w:lang w:val="en-US" w:eastAsia="ar-SA" w:bidi="ar-SA"/>
        </w:rPr>
        <w:t>:</w:t>
      </w:r>
    </w:p>
    <w:p w:rsidR="00AA768E" w:rsidRPr="00C41E4E" w:rsidRDefault="00AA768E" w:rsidP="004E5B19">
      <w:pPr>
        <w:pStyle w:val="BodyText"/>
        <w:spacing w:after="0" w:line="276" w:lineRule="auto"/>
        <w:ind w:left="-426"/>
        <w:rPr>
          <w:rFonts w:cs="Times New Roman"/>
          <w:color w:val="00000A"/>
          <w:sz w:val="20"/>
          <w:szCs w:val="20"/>
        </w:rPr>
      </w:pPr>
      <w:r w:rsidRPr="00C41E4E">
        <w:rPr>
          <w:rFonts w:cs="Times New Roman"/>
          <w:color w:val="00000A"/>
          <w:sz w:val="20"/>
          <w:szCs w:val="20"/>
        </w:rPr>
        <w:t xml:space="preserve">Name </w:t>
      </w:r>
      <w:r w:rsidRPr="00C41E4E">
        <w:rPr>
          <w:rFonts w:cs="Times New Roman"/>
          <w:color w:val="00000A"/>
          <w:sz w:val="20"/>
          <w:szCs w:val="20"/>
        </w:rPr>
        <w:tab/>
      </w:r>
      <w:r w:rsidRPr="00C41E4E">
        <w:rPr>
          <w:rFonts w:cs="Times New Roman"/>
          <w:color w:val="00000A"/>
          <w:sz w:val="20"/>
          <w:szCs w:val="20"/>
        </w:rPr>
        <w:tab/>
      </w:r>
      <w:r w:rsidRPr="00C41E4E">
        <w:rPr>
          <w:rFonts w:cs="Times New Roman"/>
          <w:color w:val="00000A"/>
          <w:sz w:val="20"/>
          <w:szCs w:val="20"/>
        </w:rPr>
        <w:tab/>
      </w:r>
      <w:r w:rsidR="004E5B19" w:rsidRPr="00C41E4E">
        <w:rPr>
          <w:rFonts w:cs="Times New Roman"/>
          <w:color w:val="00000A"/>
          <w:sz w:val="20"/>
          <w:szCs w:val="20"/>
        </w:rPr>
        <w:tab/>
      </w:r>
      <w:r w:rsidRPr="00C41E4E">
        <w:rPr>
          <w:rFonts w:cs="Times New Roman"/>
          <w:color w:val="00000A"/>
          <w:sz w:val="20"/>
          <w:szCs w:val="20"/>
        </w:rPr>
        <w:t xml:space="preserve">:  </w:t>
      </w:r>
      <w:r w:rsidR="00BE46E1">
        <w:rPr>
          <w:rFonts w:cs="Times New Roman"/>
          <w:color w:val="00000A"/>
          <w:sz w:val="20"/>
          <w:szCs w:val="20"/>
        </w:rPr>
        <w:t>Praveen Kumar</w:t>
      </w:r>
    </w:p>
    <w:p w:rsidR="00AA768E" w:rsidRPr="00C41E4E" w:rsidRDefault="00AA768E" w:rsidP="004E5B19">
      <w:pPr>
        <w:pStyle w:val="BodyText"/>
        <w:spacing w:after="0" w:line="276" w:lineRule="auto"/>
        <w:ind w:left="-426"/>
        <w:rPr>
          <w:rFonts w:cs="Times New Roman"/>
          <w:color w:val="00000A"/>
          <w:sz w:val="20"/>
          <w:szCs w:val="20"/>
        </w:rPr>
      </w:pPr>
      <w:r w:rsidRPr="00C41E4E">
        <w:rPr>
          <w:rFonts w:cs="Times New Roman"/>
          <w:color w:val="00000A"/>
          <w:sz w:val="20"/>
          <w:szCs w:val="20"/>
        </w:rPr>
        <w:t>Date of Birth</w:t>
      </w:r>
      <w:r w:rsidRPr="00C41E4E">
        <w:rPr>
          <w:rFonts w:cs="Times New Roman"/>
          <w:color w:val="00000A"/>
          <w:sz w:val="20"/>
          <w:szCs w:val="20"/>
        </w:rPr>
        <w:tab/>
      </w:r>
      <w:r w:rsidRPr="00C41E4E">
        <w:rPr>
          <w:rFonts w:cs="Times New Roman"/>
          <w:color w:val="00000A"/>
          <w:sz w:val="20"/>
          <w:szCs w:val="20"/>
        </w:rPr>
        <w:tab/>
      </w:r>
      <w:r w:rsidR="004E5B19" w:rsidRPr="00C41E4E">
        <w:rPr>
          <w:rFonts w:cs="Times New Roman"/>
          <w:color w:val="00000A"/>
          <w:sz w:val="20"/>
          <w:szCs w:val="20"/>
        </w:rPr>
        <w:t xml:space="preserve">              </w:t>
      </w:r>
      <w:r w:rsidR="004E5B19" w:rsidRPr="00C41E4E">
        <w:rPr>
          <w:rFonts w:cs="Times New Roman"/>
          <w:color w:val="00000A"/>
          <w:sz w:val="20"/>
          <w:szCs w:val="20"/>
        </w:rPr>
        <w:tab/>
        <w:t xml:space="preserve"> </w:t>
      </w:r>
      <w:r w:rsidR="004E5B19" w:rsidRPr="00C41E4E">
        <w:rPr>
          <w:rFonts w:cs="Times New Roman"/>
          <w:color w:val="00000A"/>
          <w:sz w:val="20"/>
          <w:szCs w:val="20"/>
        </w:rPr>
        <w:tab/>
      </w:r>
      <w:r w:rsidR="00CA55F1">
        <w:rPr>
          <w:rFonts w:cs="Times New Roman"/>
          <w:color w:val="00000A"/>
          <w:sz w:val="20"/>
          <w:szCs w:val="20"/>
        </w:rPr>
        <w:t xml:space="preserve">:  </w:t>
      </w:r>
      <w:r w:rsidR="00BE46E1">
        <w:rPr>
          <w:rFonts w:cs="Times New Roman"/>
          <w:color w:val="00000A"/>
          <w:sz w:val="20"/>
          <w:szCs w:val="20"/>
        </w:rPr>
        <w:t>08-03-1994</w:t>
      </w:r>
    </w:p>
    <w:p w:rsidR="00AA768E" w:rsidRPr="00C41E4E" w:rsidRDefault="00BE46E1" w:rsidP="004E5B19">
      <w:pPr>
        <w:pStyle w:val="BodyText"/>
        <w:spacing w:after="0" w:line="276" w:lineRule="auto"/>
        <w:ind w:hanging="426"/>
        <w:rPr>
          <w:rFonts w:cs="Times New Roman"/>
          <w:color w:val="00000A"/>
          <w:sz w:val="20"/>
          <w:szCs w:val="20"/>
        </w:rPr>
      </w:pPr>
      <w:r>
        <w:rPr>
          <w:rFonts w:cs="Times New Roman"/>
          <w:color w:val="00000A"/>
          <w:sz w:val="20"/>
          <w:szCs w:val="20"/>
        </w:rPr>
        <w:t>Father’s</w:t>
      </w:r>
      <w:r w:rsidR="00AA768E" w:rsidRPr="00C41E4E">
        <w:rPr>
          <w:rFonts w:cs="Times New Roman"/>
          <w:color w:val="00000A"/>
          <w:sz w:val="20"/>
          <w:szCs w:val="20"/>
        </w:rPr>
        <w:t xml:space="preserve"> Name </w:t>
      </w:r>
      <w:r w:rsidR="00AA768E" w:rsidRPr="00C41E4E">
        <w:rPr>
          <w:rFonts w:cs="Times New Roman"/>
          <w:color w:val="00000A"/>
          <w:sz w:val="20"/>
          <w:szCs w:val="20"/>
        </w:rPr>
        <w:tab/>
      </w:r>
      <w:r w:rsidR="004E5B19" w:rsidRPr="00C41E4E">
        <w:rPr>
          <w:rFonts w:cs="Times New Roman"/>
          <w:color w:val="00000A"/>
          <w:sz w:val="20"/>
          <w:szCs w:val="20"/>
        </w:rPr>
        <w:t xml:space="preserve">               </w:t>
      </w:r>
      <w:r w:rsidR="004E5B19" w:rsidRPr="00C41E4E">
        <w:rPr>
          <w:rFonts w:cs="Times New Roman"/>
          <w:color w:val="00000A"/>
          <w:sz w:val="20"/>
          <w:szCs w:val="20"/>
        </w:rPr>
        <w:tab/>
      </w:r>
      <w:r w:rsidR="00AA768E" w:rsidRPr="00C41E4E">
        <w:rPr>
          <w:rFonts w:cs="Times New Roman"/>
          <w:color w:val="00000A"/>
          <w:sz w:val="20"/>
          <w:szCs w:val="20"/>
        </w:rPr>
        <w:t xml:space="preserve">:  </w:t>
      </w:r>
      <w:r>
        <w:rPr>
          <w:rFonts w:cs="Times New Roman"/>
          <w:color w:val="00000A"/>
          <w:sz w:val="20"/>
          <w:szCs w:val="20"/>
        </w:rPr>
        <w:t>Nagendra Sharma</w:t>
      </w:r>
    </w:p>
    <w:p w:rsidR="00BE46E1" w:rsidRDefault="00AA768E" w:rsidP="00BE46E1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0"/>
          <w:szCs w:val="20"/>
        </w:rPr>
      </w:pPr>
      <w:r w:rsidRPr="00C41E4E">
        <w:rPr>
          <w:rFonts w:cs="Times New Roman"/>
          <w:color w:val="00000A"/>
          <w:sz w:val="20"/>
          <w:szCs w:val="20"/>
        </w:rPr>
        <w:t xml:space="preserve">Hobbies  </w:t>
      </w:r>
      <w:r w:rsidRPr="00C41E4E">
        <w:rPr>
          <w:rFonts w:cs="Times New Roman"/>
          <w:color w:val="00000A"/>
          <w:sz w:val="20"/>
          <w:szCs w:val="20"/>
        </w:rPr>
        <w:tab/>
      </w:r>
      <w:r w:rsidR="004E5B19" w:rsidRPr="00C41E4E">
        <w:rPr>
          <w:rFonts w:cs="Times New Roman"/>
          <w:color w:val="00000A"/>
          <w:sz w:val="20"/>
          <w:szCs w:val="20"/>
        </w:rPr>
        <w:tab/>
        <w:t xml:space="preserve">:  </w:t>
      </w:r>
      <w:r w:rsidR="00FA4FD4">
        <w:rPr>
          <w:rFonts w:cs="Times New Roman"/>
          <w:color w:val="00000A"/>
          <w:sz w:val="20"/>
          <w:szCs w:val="20"/>
        </w:rPr>
        <w:t>P</w:t>
      </w:r>
      <w:r w:rsidR="00BE46E1">
        <w:rPr>
          <w:rFonts w:cs="Times New Roman"/>
          <w:color w:val="00000A"/>
          <w:sz w:val="20"/>
          <w:szCs w:val="20"/>
        </w:rPr>
        <w:t xml:space="preserve">laying </w:t>
      </w:r>
      <w:r w:rsidR="00BE46E1" w:rsidRPr="000B5A55">
        <w:t>cricket</w:t>
      </w:r>
    </w:p>
    <w:p w:rsidR="00AA768E" w:rsidRDefault="00AA768E" w:rsidP="00BE46E1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0"/>
          <w:szCs w:val="20"/>
        </w:rPr>
      </w:pPr>
      <w:r w:rsidRPr="000B5A55">
        <w:rPr>
          <w:rFonts w:cs="Times New Roman"/>
          <w:color w:val="00000A"/>
          <w:sz w:val="20"/>
          <w:szCs w:val="20"/>
        </w:rPr>
        <w:t xml:space="preserve">Languages Known </w:t>
      </w:r>
      <w:r w:rsidRPr="000B5A55">
        <w:rPr>
          <w:rFonts w:cs="Times New Roman"/>
          <w:color w:val="00000A"/>
          <w:sz w:val="20"/>
          <w:szCs w:val="20"/>
        </w:rPr>
        <w:tab/>
      </w:r>
      <w:r w:rsidR="004E5B19" w:rsidRPr="000B5A55">
        <w:rPr>
          <w:rFonts w:cs="Times New Roman"/>
          <w:color w:val="00000A"/>
          <w:sz w:val="20"/>
          <w:szCs w:val="20"/>
        </w:rPr>
        <w:t xml:space="preserve">        </w:t>
      </w:r>
      <w:r w:rsidR="000B5A55">
        <w:rPr>
          <w:rFonts w:cs="Times New Roman"/>
          <w:color w:val="00000A"/>
          <w:sz w:val="20"/>
          <w:szCs w:val="20"/>
        </w:rPr>
        <w:t xml:space="preserve">   </w:t>
      </w:r>
      <w:r w:rsidR="004E5B19" w:rsidRPr="000B5A55">
        <w:rPr>
          <w:rFonts w:cs="Times New Roman"/>
          <w:color w:val="00000A"/>
          <w:sz w:val="20"/>
          <w:szCs w:val="20"/>
        </w:rPr>
        <w:t xml:space="preserve">    </w:t>
      </w:r>
      <w:r w:rsidRPr="000B5A55">
        <w:rPr>
          <w:rFonts w:cs="Times New Roman"/>
          <w:color w:val="00000A"/>
          <w:sz w:val="20"/>
          <w:szCs w:val="20"/>
        </w:rPr>
        <w:t xml:space="preserve">: </w:t>
      </w:r>
      <w:r w:rsidR="000B5A55" w:rsidRPr="000B5A55">
        <w:rPr>
          <w:rFonts w:cs="Times New Roman"/>
          <w:color w:val="00000A"/>
          <w:sz w:val="20"/>
          <w:szCs w:val="20"/>
        </w:rPr>
        <w:t>Hindi and English.</w:t>
      </w:r>
      <w:r w:rsidRPr="000B5A55">
        <w:rPr>
          <w:rFonts w:cs="Times New Roman"/>
          <w:color w:val="00000A"/>
          <w:sz w:val="20"/>
          <w:szCs w:val="20"/>
        </w:rPr>
        <w:t xml:space="preserve"> </w:t>
      </w:r>
    </w:p>
    <w:p w:rsidR="000B5A55" w:rsidRDefault="000B5A55" w:rsidP="00BE46E1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0"/>
          <w:szCs w:val="20"/>
        </w:rPr>
      </w:pPr>
    </w:p>
    <w:p w:rsidR="000B5A55" w:rsidRDefault="000B5A55" w:rsidP="00BE46E1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0"/>
          <w:szCs w:val="20"/>
        </w:rPr>
      </w:pPr>
    </w:p>
    <w:p w:rsidR="000B5A55" w:rsidRPr="00D20501" w:rsidRDefault="00B22802" w:rsidP="00D20501">
      <w:pPr>
        <w:pStyle w:val="BodyText"/>
        <w:tabs>
          <w:tab w:val="left" w:pos="707"/>
        </w:tabs>
        <w:spacing w:after="0" w:line="276" w:lineRule="auto"/>
        <w:ind w:left="-426"/>
        <w:rPr>
          <w:rFonts w:cs="Times New Roman"/>
          <w:b/>
          <w:bCs/>
          <w:color w:val="365F91"/>
          <w:sz w:val="28"/>
          <w:szCs w:val="28"/>
          <w:u w:val="single"/>
          <w:lang w:val="en-US" w:eastAsia="ar-SA" w:bidi="ar-SA"/>
        </w:rPr>
      </w:pPr>
      <w:r>
        <w:rPr>
          <w:rFonts w:cs="Times New Roman"/>
          <w:b/>
          <w:bCs/>
          <w:color w:val="365F91"/>
          <w:sz w:val="28"/>
          <w:szCs w:val="28"/>
          <w:u w:val="single"/>
          <w:lang w:val="en-US" w:eastAsia="ar-SA" w:bidi="ar-SA"/>
        </w:rPr>
        <w:t>DECLARATION:</w:t>
      </w:r>
    </w:p>
    <w:p w:rsidR="00B22802" w:rsidRDefault="00B22802" w:rsidP="00BE46E1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0"/>
          <w:szCs w:val="20"/>
        </w:rPr>
      </w:pPr>
      <w:r>
        <w:rPr>
          <w:rFonts w:cs="Times New Roman"/>
          <w:color w:val="00000A"/>
          <w:sz w:val="20"/>
          <w:szCs w:val="20"/>
        </w:rPr>
        <w:t xml:space="preserve"> </w:t>
      </w:r>
    </w:p>
    <w:p w:rsidR="00D20501" w:rsidRDefault="00D20501" w:rsidP="00BE46E1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0"/>
          <w:szCs w:val="20"/>
        </w:rPr>
      </w:pPr>
      <w:r>
        <w:rPr>
          <w:rFonts w:cs="Times New Roman"/>
          <w:color w:val="00000A"/>
          <w:sz w:val="20"/>
          <w:szCs w:val="20"/>
        </w:rPr>
        <w:t xml:space="preserve"> I hereby declare that the information furnished above is true to the best of my knowledge.</w:t>
      </w:r>
    </w:p>
    <w:p w:rsidR="000B5A55" w:rsidRDefault="000B5A55" w:rsidP="00BE46E1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0"/>
          <w:szCs w:val="20"/>
        </w:rPr>
      </w:pPr>
    </w:p>
    <w:p w:rsidR="000B5A55" w:rsidRDefault="000B5A55" w:rsidP="00BE46E1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0"/>
          <w:szCs w:val="20"/>
        </w:rPr>
      </w:pPr>
    </w:p>
    <w:p w:rsidR="000B5A55" w:rsidRDefault="000B5A55" w:rsidP="00BE46E1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0"/>
          <w:szCs w:val="20"/>
        </w:rPr>
      </w:pPr>
    </w:p>
    <w:p w:rsidR="000B5A55" w:rsidRDefault="000B5A55" w:rsidP="00BE46E1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0"/>
          <w:szCs w:val="20"/>
        </w:rPr>
      </w:pPr>
    </w:p>
    <w:p w:rsidR="000B5A55" w:rsidRDefault="000B5A55" w:rsidP="00BE46E1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0"/>
          <w:szCs w:val="20"/>
        </w:rPr>
      </w:pPr>
    </w:p>
    <w:p w:rsidR="000B5A55" w:rsidRDefault="000B5A55" w:rsidP="00BE46E1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0"/>
          <w:szCs w:val="20"/>
        </w:rPr>
      </w:pPr>
    </w:p>
    <w:p w:rsidR="000B5A55" w:rsidRDefault="000B5A55" w:rsidP="00BE46E1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0"/>
          <w:szCs w:val="20"/>
        </w:rPr>
      </w:pPr>
    </w:p>
    <w:p w:rsidR="000B5A55" w:rsidRDefault="000B5A55" w:rsidP="00BE46E1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0"/>
          <w:szCs w:val="20"/>
        </w:rPr>
      </w:pPr>
    </w:p>
    <w:p w:rsidR="000B5A55" w:rsidRDefault="000B5A55" w:rsidP="00BE46E1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8"/>
          <w:szCs w:val="28"/>
        </w:rPr>
      </w:pPr>
      <w:r w:rsidRPr="000B5A55">
        <w:rPr>
          <w:rFonts w:cs="Times New Roman"/>
          <w:color w:val="00000A"/>
          <w:sz w:val="28"/>
          <w:szCs w:val="28"/>
        </w:rPr>
        <w:t xml:space="preserve">Location:                                       </w:t>
      </w:r>
      <w:r>
        <w:rPr>
          <w:rFonts w:cs="Times New Roman"/>
          <w:color w:val="00000A"/>
          <w:sz w:val="28"/>
          <w:szCs w:val="28"/>
        </w:rPr>
        <w:t xml:space="preserve">            </w:t>
      </w:r>
      <w:r w:rsidRPr="000B5A55">
        <w:rPr>
          <w:rFonts w:cs="Times New Roman"/>
          <w:color w:val="00000A"/>
          <w:sz w:val="28"/>
          <w:szCs w:val="28"/>
        </w:rPr>
        <w:t xml:space="preserve">                                         Signature</w:t>
      </w:r>
    </w:p>
    <w:p w:rsidR="000B5A55" w:rsidRPr="000B5A55" w:rsidRDefault="000B5A55" w:rsidP="00BE46E1">
      <w:pPr>
        <w:pStyle w:val="BodyText"/>
        <w:spacing w:after="0" w:line="276" w:lineRule="auto"/>
        <w:ind w:left="2160" w:hanging="2586"/>
        <w:rPr>
          <w:rFonts w:cs="Times New Roman"/>
          <w:color w:val="00000A"/>
          <w:sz w:val="28"/>
          <w:szCs w:val="28"/>
        </w:rPr>
      </w:pPr>
      <w:r>
        <w:rPr>
          <w:rFonts w:cs="Times New Roman"/>
          <w:color w:val="00000A"/>
          <w:sz w:val="28"/>
          <w:szCs w:val="28"/>
        </w:rPr>
        <w:t xml:space="preserve">Date       :                         </w:t>
      </w:r>
    </w:p>
    <w:p w:rsidR="0007750E" w:rsidRPr="00C41E4E" w:rsidRDefault="004441B6" w:rsidP="002B3A4F">
      <w:pPr>
        <w:rPr>
          <w:rFonts w:ascii="Times New Roman" w:hAnsi="Times New Roman" w:cs="Times New Roman"/>
          <w:sz w:val="20"/>
          <w:szCs w:val="20"/>
        </w:rPr>
      </w:pPr>
    </w:p>
    <w:sectPr w:rsidR="0007750E" w:rsidRPr="00C41E4E" w:rsidSect="002E2DA1">
      <w:pgSz w:w="11906" w:h="16838"/>
      <w:pgMar w:top="851" w:right="566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1B6" w:rsidRDefault="004441B6" w:rsidP="00BA3B3B">
      <w:pPr>
        <w:spacing w:after="0" w:line="240" w:lineRule="auto"/>
      </w:pPr>
      <w:r>
        <w:separator/>
      </w:r>
    </w:p>
  </w:endnote>
  <w:endnote w:type="continuationSeparator" w:id="0">
    <w:p w:rsidR="004441B6" w:rsidRDefault="004441B6" w:rsidP="00BA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1B6" w:rsidRDefault="004441B6" w:rsidP="00BA3B3B">
      <w:pPr>
        <w:spacing w:after="0" w:line="240" w:lineRule="auto"/>
      </w:pPr>
      <w:r>
        <w:separator/>
      </w:r>
    </w:p>
  </w:footnote>
  <w:footnote w:type="continuationSeparator" w:id="0">
    <w:p w:rsidR="004441B6" w:rsidRDefault="004441B6" w:rsidP="00BA3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multilevel"/>
    <w:tmpl w:val="00000004"/>
    <w:name w:val="WWNum5"/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2">
    <w:nsid w:val="00000005"/>
    <w:multiLevelType w:val="multilevel"/>
    <w:tmpl w:val="00000005"/>
    <w:name w:val="WWNum12"/>
    <w:lvl w:ilvl="0">
      <w:start w:val="1"/>
      <w:numFmt w:val="bullet"/>
      <w:lvlText w:val=""/>
      <w:lvlJc w:val="left"/>
      <w:pPr>
        <w:tabs>
          <w:tab w:val="num" w:pos="994"/>
        </w:tabs>
        <w:ind w:left="1701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  <w:caps w:val="0"/>
        <w:smallCaps w:val="0"/>
        <w:strike w:val="0"/>
        <w:dstrike w:val="0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  <w:caps w:val="0"/>
        <w:smallCaps w:val="0"/>
        <w:strike w:val="0"/>
        <w:dstrike w:val="0"/>
      </w:rPr>
    </w:lvl>
  </w:abstractNum>
  <w:abstractNum w:abstractNumId="3">
    <w:nsid w:val="00000006"/>
    <w:multiLevelType w:val="multilevel"/>
    <w:tmpl w:val="00000006"/>
    <w:name w:val="WWNum17"/>
    <w:lvl w:ilvl="0">
      <w:start w:val="1"/>
      <w:numFmt w:val="bullet"/>
      <w:lvlText w:val=""/>
      <w:lvlJc w:val="left"/>
      <w:pPr>
        <w:tabs>
          <w:tab w:val="num" w:pos="0"/>
        </w:tabs>
        <w:ind w:left="1067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7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507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27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947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667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387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6107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827" w:hanging="180"/>
      </w:pPr>
    </w:lvl>
  </w:abstractNum>
  <w:abstractNum w:abstractNumId="4">
    <w:nsid w:val="00000007"/>
    <w:multiLevelType w:val="multilevel"/>
    <w:tmpl w:val="00000007"/>
    <w:name w:val="WWNum18"/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5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nsid w:val="058A3B15"/>
    <w:multiLevelType w:val="hybridMultilevel"/>
    <w:tmpl w:val="AF54DAD6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>
    <w:nsid w:val="0F5F646D"/>
    <w:multiLevelType w:val="hybridMultilevel"/>
    <w:tmpl w:val="ECF87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FC7732B"/>
    <w:multiLevelType w:val="hybridMultilevel"/>
    <w:tmpl w:val="D28286D0"/>
    <w:lvl w:ilvl="0" w:tplc="A358099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>
    <w:nsid w:val="10066881"/>
    <w:multiLevelType w:val="hybridMultilevel"/>
    <w:tmpl w:val="E26A79F4"/>
    <w:lvl w:ilvl="0" w:tplc="0409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10">
    <w:nsid w:val="110A5D32"/>
    <w:multiLevelType w:val="hybridMultilevel"/>
    <w:tmpl w:val="2D568B06"/>
    <w:lvl w:ilvl="0" w:tplc="04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1">
    <w:nsid w:val="143F5907"/>
    <w:multiLevelType w:val="hybridMultilevel"/>
    <w:tmpl w:val="768C7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AB34D6"/>
    <w:multiLevelType w:val="hybridMultilevel"/>
    <w:tmpl w:val="6E96FC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3FC12B2"/>
    <w:multiLevelType w:val="hybridMultilevel"/>
    <w:tmpl w:val="E9565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11C22CF"/>
    <w:multiLevelType w:val="hybridMultilevel"/>
    <w:tmpl w:val="43406D16"/>
    <w:lvl w:ilvl="0" w:tplc="04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5">
    <w:nsid w:val="528340F3"/>
    <w:multiLevelType w:val="hybridMultilevel"/>
    <w:tmpl w:val="EBD29340"/>
    <w:lvl w:ilvl="0" w:tplc="04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6">
    <w:nsid w:val="558D52A6"/>
    <w:multiLevelType w:val="hybridMultilevel"/>
    <w:tmpl w:val="16229124"/>
    <w:lvl w:ilvl="0" w:tplc="ED36D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B26BC3"/>
    <w:multiLevelType w:val="hybridMultilevel"/>
    <w:tmpl w:val="9D9048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8">
    <w:nsid w:val="62A64E18"/>
    <w:multiLevelType w:val="hybridMultilevel"/>
    <w:tmpl w:val="6DE4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F778A9"/>
    <w:multiLevelType w:val="hybridMultilevel"/>
    <w:tmpl w:val="623A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56074"/>
    <w:multiLevelType w:val="hybridMultilevel"/>
    <w:tmpl w:val="05BA19F8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1">
    <w:nsid w:val="739F674C"/>
    <w:multiLevelType w:val="hybridMultilevel"/>
    <w:tmpl w:val="28361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B47954"/>
    <w:multiLevelType w:val="hybridMultilevel"/>
    <w:tmpl w:val="6054F0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A3819"/>
    <w:multiLevelType w:val="hybridMultilevel"/>
    <w:tmpl w:val="DBB69156"/>
    <w:lvl w:ilvl="0" w:tplc="0409000F">
      <w:start w:val="1"/>
      <w:numFmt w:val="decimal"/>
      <w:lvlText w:val="%1."/>
      <w:lvlJc w:val="left"/>
      <w:pPr>
        <w:ind w:left="-6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4">
    <w:nsid w:val="7D7A7A03"/>
    <w:multiLevelType w:val="hybridMultilevel"/>
    <w:tmpl w:val="4A7ABE66"/>
    <w:lvl w:ilvl="0" w:tplc="04090001">
      <w:start w:val="1"/>
      <w:numFmt w:val="bullet"/>
      <w:lvlText w:val=""/>
      <w:lvlJc w:val="left"/>
      <w:pPr>
        <w:ind w:left="1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7"/>
  </w:num>
  <w:num w:numId="9">
    <w:abstractNumId w:val="16"/>
  </w:num>
  <w:num w:numId="10">
    <w:abstractNumId w:val="22"/>
  </w:num>
  <w:num w:numId="11">
    <w:abstractNumId w:val="8"/>
  </w:num>
  <w:num w:numId="12">
    <w:abstractNumId w:val="24"/>
  </w:num>
  <w:num w:numId="13">
    <w:abstractNumId w:val="20"/>
  </w:num>
  <w:num w:numId="14">
    <w:abstractNumId w:val="23"/>
  </w:num>
  <w:num w:numId="15">
    <w:abstractNumId w:val="12"/>
  </w:num>
  <w:num w:numId="16">
    <w:abstractNumId w:val="13"/>
  </w:num>
  <w:num w:numId="17">
    <w:abstractNumId w:val="10"/>
  </w:num>
  <w:num w:numId="18">
    <w:abstractNumId w:val="9"/>
  </w:num>
  <w:num w:numId="19">
    <w:abstractNumId w:val="15"/>
  </w:num>
  <w:num w:numId="20">
    <w:abstractNumId w:val="11"/>
  </w:num>
  <w:num w:numId="21">
    <w:abstractNumId w:val="18"/>
  </w:num>
  <w:num w:numId="22">
    <w:abstractNumId w:val="7"/>
  </w:num>
  <w:num w:numId="23">
    <w:abstractNumId w:val="19"/>
  </w:num>
  <w:num w:numId="24">
    <w:abstractNumId w:val="1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68E"/>
    <w:rsid w:val="00014511"/>
    <w:rsid w:val="0003422C"/>
    <w:rsid w:val="00046F9A"/>
    <w:rsid w:val="00081F64"/>
    <w:rsid w:val="000937C9"/>
    <w:rsid w:val="000A337E"/>
    <w:rsid w:val="000B5A55"/>
    <w:rsid w:val="00145FD7"/>
    <w:rsid w:val="00175689"/>
    <w:rsid w:val="00185DF2"/>
    <w:rsid w:val="0018746B"/>
    <w:rsid w:val="00190397"/>
    <w:rsid w:val="00233311"/>
    <w:rsid w:val="00235A10"/>
    <w:rsid w:val="00247C2A"/>
    <w:rsid w:val="002B08A6"/>
    <w:rsid w:val="002B3A4F"/>
    <w:rsid w:val="002C24D1"/>
    <w:rsid w:val="002C624B"/>
    <w:rsid w:val="002D7FF6"/>
    <w:rsid w:val="002E209D"/>
    <w:rsid w:val="002E2DA1"/>
    <w:rsid w:val="002E5720"/>
    <w:rsid w:val="003833DE"/>
    <w:rsid w:val="00420A37"/>
    <w:rsid w:val="004441B6"/>
    <w:rsid w:val="0045425C"/>
    <w:rsid w:val="004931EB"/>
    <w:rsid w:val="00496C24"/>
    <w:rsid w:val="004A6268"/>
    <w:rsid w:val="004B0572"/>
    <w:rsid w:val="004D1FDC"/>
    <w:rsid w:val="004E5B19"/>
    <w:rsid w:val="00512C3F"/>
    <w:rsid w:val="00522D87"/>
    <w:rsid w:val="00533D56"/>
    <w:rsid w:val="0054022F"/>
    <w:rsid w:val="00544F65"/>
    <w:rsid w:val="00551FD1"/>
    <w:rsid w:val="00577D88"/>
    <w:rsid w:val="005C6019"/>
    <w:rsid w:val="006178CD"/>
    <w:rsid w:val="00636903"/>
    <w:rsid w:val="00672AE0"/>
    <w:rsid w:val="006745D1"/>
    <w:rsid w:val="006939EF"/>
    <w:rsid w:val="00695639"/>
    <w:rsid w:val="006B0E11"/>
    <w:rsid w:val="006C1A63"/>
    <w:rsid w:val="006C4E31"/>
    <w:rsid w:val="006E519D"/>
    <w:rsid w:val="00735E40"/>
    <w:rsid w:val="007404ED"/>
    <w:rsid w:val="00755BCA"/>
    <w:rsid w:val="00767025"/>
    <w:rsid w:val="00774153"/>
    <w:rsid w:val="007754C4"/>
    <w:rsid w:val="007A7F16"/>
    <w:rsid w:val="007C4158"/>
    <w:rsid w:val="007D2345"/>
    <w:rsid w:val="007D7E01"/>
    <w:rsid w:val="007F52D1"/>
    <w:rsid w:val="008164D8"/>
    <w:rsid w:val="008304F6"/>
    <w:rsid w:val="00891C2C"/>
    <w:rsid w:val="008C5C15"/>
    <w:rsid w:val="008D038B"/>
    <w:rsid w:val="008D213A"/>
    <w:rsid w:val="0093342A"/>
    <w:rsid w:val="009756C0"/>
    <w:rsid w:val="009D6E5C"/>
    <w:rsid w:val="009E655E"/>
    <w:rsid w:val="00A0305F"/>
    <w:rsid w:val="00A1267B"/>
    <w:rsid w:val="00A343F5"/>
    <w:rsid w:val="00A55E45"/>
    <w:rsid w:val="00A659EA"/>
    <w:rsid w:val="00A830EE"/>
    <w:rsid w:val="00A83B72"/>
    <w:rsid w:val="00A93F99"/>
    <w:rsid w:val="00AA768E"/>
    <w:rsid w:val="00AC5DD4"/>
    <w:rsid w:val="00AF0632"/>
    <w:rsid w:val="00B10F58"/>
    <w:rsid w:val="00B22802"/>
    <w:rsid w:val="00B526F1"/>
    <w:rsid w:val="00BA3B3B"/>
    <w:rsid w:val="00BA5112"/>
    <w:rsid w:val="00BB0532"/>
    <w:rsid w:val="00BB343D"/>
    <w:rsid w:val="00BE46E1"/>
    <w:rsid w:val="00C0436D"/>
    <w:rsid w:val="00C14CA2"/>
    <w:rsid w:val="00C41E4E"/>
    <w:rsid w:val="00C6143B"/>
    <w:rsid w:val="00C811F6"/>
    <w:rsid w:val="00C821F4"/>
    <w:rsid w:val="00CA55F1"/>
    <w:rsid w:val="00CC415E"/>
    <w:rsid w:val="00CC5106"/>
    <w:rsid w:val="00CE5369"/>
    <w:rsid w:val="00CF0F1B"/>
    <w:rsid w:val="00CF48DF"/>
    <w:rsid w:val="00D164E9"/>
    <w:rsid w:val="00D20501"/>
    <w:rsid w:val="00D65D0E"/>
    <w:rsid w:val="00D74BA4"/>
    <w:rsid w:val="00D94359"/>
    <w:rsid w:val="00DB4EA7"/>
    <w:rsid w:val="00DB5A70"/>
    <w:rsid w:val="00DC2F77"/>
    <w:rsid w:val="00E2139D"/>
    <w:rsid w:val="00E27FB8"/>
    <w:rsid w:val="00E33EEC"/>
    <w:rsid w:val="00E44EC3"/>
    <w:rsid w:val="00E60DA0"/>
    <w:rsid w:val="00EC6FBA"/>
    <w:rsid w:val="00EC75C4"/>
    <w:rsid w:val="00EE5A50"/>
    <w:rsid w:val="00F01D30"/>
    <w:rsid w:val="00F05507"/>
    <w:rsid w:val="00F12D5C"/>
    <w:rsid w:val="00F12F2F"/>
    <w:rsid w:val="00F23F5A"/>
    <w:rsid w:val="00F361FE"/>
    <w:rsid w:val="00F43C70"/>
    <w:rsid w:val="00F44B8A"/>
    <w:rsid w:val="00F4637D"/>
    <w:rsid w:val="00F63114"/>
    <w:rsid w:val="00FA4FD4"/>
    <w:rsid w:val="00FD71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C493FE-75EA-4E59-AD8E-E6BEB8B2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68E"/>
    <w:pPr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AA768E"/>
    <w:pPr>
      <w:keepNext/>
      <w:keepLines/>
      <w:tabs>
        <w:tab w:val="num" w:pos="0"/>
      </w:tabs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AA768E"/>
    <w:pPr>
      <w:keepNext/>
      <w:keepLines/>
      <w:tabs>
        <w:tab w:val="num" w:pos="0"/>
      </w:tabs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AA768E"/>
    <w:pPr>
      <w:keepNext/>
      <w:keepLines/>
      <w:tabs>
        <w:tab w:val="num" w:pos="0"/>
      </w:tabs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6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768E"/>
    <w:rPr>
      <w:rFonts w:ascii="Cambria" w:eastAsia="SimSun" w:hAnsi="Cambria" w:cs="Tahoma"/>
      <w:b/>
      <w:bCs/>
      <w:color w:val="365F91"/>
      <w:kern w:val="1"/>
      <w:sz w:val="28"/>
      <w:szCs w:val="28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AA768E"/>
    <w:rPr>
      <w:rFonts w:ascii="Cambria" w:eastAsia="SimSun" w:hAnsi="Cambria" w:cs="Tahoma"/>
      <w:b/>
      <w:bCs/>
      <w:color w:val="4F81BD"/>
      <w:kern w:val="1"/>
      <w:sz w:val="26"/>
      <w:szCs w:val="26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AA768E"/>
    <w:rPr>
      <w:rFonts w:ascii="Cambria" w:eastAsia="SimSun" w:hAnsi="Cambria" w:cs="Tahoma"/>
      <w:b/>
      <w:bCs/>
      <w:color w:val="4F81BD"/>
      <w:kern w:val="1"/>
      <w:lang w:val="en-US" w:eastAsia="ar-SA"/>
    </w:rPr>
  </w:style>
  <w:style w:type="paragraph" w:styleId="BodyText">
    <w:name w:val="Body Text"/>
    <w:basedOn w:val="Normal"/>
    <w:link w:val="BodyTextChar"/>
    <w:rsid w:val="00AA768E"/>
    <w:pPr>
      <w:widowControl w:val="0"/>
      <w:spacing w:after="120" w:line="100" w:lineRule="atLeast"/>
    </w:pPr>
    <w:rPr>
      <w:rFonts w:ascii="Times New Roman" w:hAnsi="Times New Roman" w:cs="Arial"/>
      <w:sz w:val="24"/>
      <w:szCs w:val="24"/>
      <w:lang w:val="en-IN" w:eastAsia="hi-IN" w:bidi="hi-IN"/>
    </w:rPr>
  </w:style>
  <w:style w:type="character" w:customStyle="1" w:styleId="BodyTextChar">
    <w:name w:val="Body Text Char"/>
    <w:basedOn w:val="DefaultParagraphFont"/>
    <w:link w:val="BodyText"/>
    <w:rsid w:val="00AA768E"/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paragraph" w:styleId="ListParagraph">
    <w:name w:val="List Paragraph"/>
    <w:basedOn w:val="Normal"/>
    <w:qFormat/>
    <w:rsid w:val="00AA768E"/>
    <w:pPr>
      <w:ind w:left="720"/>
    </w:pPr>
  </w:style>
  <w:style w:type="character" w:styleId="Hyperlink">
    <w:name w:val="Hyperlink"/>
    <w:basedOn w:val="DefaultParagraphFont"/>
    <w:uiPriority w:val="99"/>
    <w:unhideWhenUsed/>
    <w:rsid w:val="00AA768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3B3B"/>
    <w:rPr>
      <w:rFonts w:ascii="Calibri" w:eastAsia="SimSun" w:hAnsi="Calibri" w:cs="Tahoma"/>
      <w:kern w:val="1"/>
      <w:lang w:val="en-US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B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3B3B"/>
    <w:rPr>
      <w:rFonts w:ascii="Calibri" w:eastAsia="SimSun" w:hAnsi="Calibri" w:cs="Tahoma"/>
      <w:kern w:val="1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B3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B3B"/>
    <w:rPr>
      <w:rFonts w:ascii="Tahoma" w:eastAsia="SimSun" w:hAnsi="Tahoma" w:cs="Tahoma"/>
      <w:kern w:val="1"/>
      <w:sz w:val="16"/>
      <w:szCs w:val="16"/>
      <w:lang w:val="en-US" w:eastAsia="ar-SA"/>
    </w:rPr>
  </w:style>
  <w:style w:type="paragraph" w:styleId="NoSpacing">
    <w:name w:val="No Spacing"/>
    <w:uiPriority w:val="1"/>
    <w:qFormat/>
    <w:rsid w:val="00BE46E1"/>
    <w:pPr>
      <w:suppressAutoHyphens/>
      <w:spacing w:after="0" w:line="240" w:lineRule="auto"/>
      <w:textAlignment w:val="baseline"/>
    </w:pPr>
    <w:rPr>
      <w:rFonts w:ascii="Calibri" w:eastAsia="SimSun" w:hAnsi="Calibri" w:cs="Tahoma"/>
      <w:kern w:val="1"/>
      <w:lang w:val="en-US"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BE46E1"/>
    <w:rPr>
      <w:rFonts w:asciiTheme="majorHAnsi" w:eastAsiaTheme="majorEastAsia" w:hAnsiTheme="majorHAnsi" w:cstheme="majorBidi"/>
      <w:i/>
      <w:iCs/>
      <w:color w:val="2F5496" w:themeColor="accent1" w:themeShade="BF"/>
      <w:kern w:val="1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8F6F2-3B64-4678-AAC8-AA3A581A9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 patel</dc:creator>
  <cp:lastModifiedBy>santosh</cp:lastModifiedBy>
  <cp:revision>30</cp:revision>
  <dcterms:created xsi:type="dcterms:W3CDTF">2021-10-24T13:33:00Z</dcterms:created>
  <dcterms:modified xsi:type="dcterms:W3CDTF">2021-11-09T23:47:00Z</dcterms:modified>
</cp:coreProperties>
</file>